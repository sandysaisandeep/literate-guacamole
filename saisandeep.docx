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2833" w:rsidRPr="00BE2833" w:rsidRDefault="0070753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Sai Sandeep.Balla</w:t>
      </w:r>
    </w:p>
    <w:p w:rsidR="00373C64" w:rsidRPr="00D315B3" w:rsidRDefault="003526A8" w:rsidP="004423D9">
      <w:pPr>
        <w:spacing w:before="60" w:after="60"/>
        <w:ind w:right="-79"/>
        <w:rPr>
          <w:rFonts w:ascii="Cambria" w:hAnsi="Cambria"/>
          <w:color w:val="0070C0"/>
          <w:sz w:val="22"/>
          <w:szCs w:val="22"/>
        </w:rPr>
      </w:pPr>
      <w:r>
        <w:rPr>
          <w:rFonts w:ascii="Cambria" w:hAnsi="Cambria"/>
          <w:sz w:val="22"/>
          <w:szCs w:val="22"/>
        </w:rPr>
        <w:t>Cognizant Technology</w:t>
      </w:r>
      <w:r w:rsidR="00A3670C">
        <w:rPr>
          <w:rFonts w:ascii="Cambria" w:hAnsi="Cambria"/>
          <w:sz w:val="22"/>
          <w:szCs w:val="22"/>
        </w:rPr>
        <w:t xml:space="preserve"> Solutions</w:t>
      </w:r>
      <w:r w:rsidR="00BE2833">
        <w:rPr>
          <w:rFonts w:ascii="Cambria" w:hAnsi="Cambria"/>
          <w:sz w:val="22"/>
          <w:szCs w:val="22"/>
        </w:rPr>
        <w:t xml:space="preserve">                                   </w:t>
      </w:r>
      <w:r w:rsidR="00A3670C">
        <w:rPr>
          <w:rFonts w:ascii="Cambria" w:hAnsi="Cambria"/>
          <w:sz w:val="22"/>
          <w:szCs w:val="22"/>
        </w:rPr>
        <w:t xml:space="preserve">   </w:t>
      </w:r>
      <w:r w:rsidR="00BE2833">
        <w:rPr>
          <w:rFonts w:ascii="Cambria" w:hAnsi="Cambria"/>
          <w:sz w:val="22"/>
          <w:szCs w:val="22"/>
        </w:rPr>
        <w:t xml:space="preserve">  </w:t>
      </w:r>
      <w:r w:rsidR="00A3670C">
        <w:rPr>
          <w:rFonts w:ascii="Cambria" w:hAnsi="Cambria"/>
          <w:sz w:val="22"/>
          <w:szCs w:val="22"/>
        </w:rPr>
        <w:t xml:space="preserve"> </w:t>
      </w:r>
      <w:r w:rsidR="00BE2833">
        <w:rPr>
          <w:rFonts w:ascii="Cambria" w:hAnsi="Cambria"/>
          <w:sz w:val="22"/>
          <w:szCs w:val="22"/>
        </w:rPr>
        <w:t xml:space="preserve"> </w:t>
      </w:r>
      <w:r w:rsidR="00707536">
        <w:rPr>
          <w:rFonts w:ascii="Cambria" w:hAnsi="Cambria"/>
          <w:sz w:val="22"/>
          <w:szCs w:val="22"/>
        </w:rPr>
        <w:t xml:space="preserve">                     </w:t>
      </w:r>
      <w:r w:rsidR="00BE2833" w:rsidRPr="00D27F6B">
        <w:rPr>
          <w:rFonts w:ascii="Cambria" w:hAnsi="Cambria"/>
          <w:sz w:val="22"/>
          <w:szCs w:val="22"/>
        </w:rPr>
        <w:t xml:space="preserve">E-Mail: </w:t>
      </w:r>
      <w:r w:rsidR="00707536">
        <w:rPr>
          <w:rFonts w:ascii="Cambria" w:hAnsi="Cambria"/>
          <w:color w:val="0070C0"/>
          <w:sz w:val="22"/>
          <w:szCs w:val="22"/>
        </w:rPr>
        <w:t>saisandeepunique</w:t>
      </w:r>
      <w:r w:rsidR="008A7DCE">
        <w:rPr>
          <w:rFonts w:ascii="Cambria" w:hAnsi="Cambria"/>
          <w:color w:val="0070C0"/>
          <w:sz w:val="22"/>
          <w:szCs w:val="22"/>
        </w:rPr>
        <w:t>@gmail.com</w:t>
      </w:r>
    </w:p>
    <w:p w:rsidR="00EA2D60" w:rsidRPr="00D27F6B" w:rsidRDefault="00707536" w:rsidP="00BE2833">
      <w:pPr>
        <w:spacing w:before="60" w:after="60"/>
        <w:ind w:right="-79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          </w:t>
      </w:r>
      <w:r w:rsidR="004423D9" w:rsidRPr="00D27F6B">
        <w:rPr>
          <w:rFonts w:ascii="Cambria" w:hAnsi="Cambria"/>
          <w:sz w:val="22"/>
          <w:szCs w:val="22"/>
        </w:rPr>
        <w:tab/>
      </w:r>
      <w:r w:rsidR="00BE2833" w:rsidRPr="00D27F6B">
        <w:rPr>
          <w:rFonts w:ascii="Cambria" w:hAnsi="Cambria"/>
          <w:sz w:val="22"/>
          <w:szCs w:val="22"/>
        </w:rPr>
        <w:t xml:space="preserve">                            </w:t>
      </w:r>
      <w:r>
        <w:rPr>
          <w:rFonts w:ascii="Cambria" w:hAnsi="Cambria"/>
          <w:sz w:val="22"/>
          <w:szCs w:val="22"/>
        </w:rPr>
        <w:t xml:space="preserve">          </w:t>
      </w:r>
      <w:r w:rsidR="00BE2833" w:rsidRPr="00D27F6B">
        <w:rPr>
          <w:rFonts w:ascii="Cambria" w:hAnsi="Cambria"/>
          <w:sz w:val="22"/>
          <w:szCs w:val="22"/>
        </w:rPr>
        <w:t xml:space="preserve"> </w:t>
      </w:r>
      <w:r w:rsidR="004A1C0F">
        <w:rPr>
          <w:rFonts w:ascii="Cambria" w:hAnsi="Cambria"/>
          <w:sz w:val="22"/>
          <w:szCs w:val="22"/>
        </w:rPr>
        <w:t xml:space="preserve">Mobile: </w:t>
      </w:r>
      <w:r w:rsidR="00A3670C">
        <w:rPr>
          <w:rFonts w:ascii="Cambria" w:hAnsi="Cambria"/>
          <w:sz w:val="22"/>
          <w:szCs w:val="22"/>
        </w:rPr>
        <w:t xml:space="preserve"> +91-</w:t>
      </w:r>
      <w:r>
        <w:rPr>
          <w:rFonts w:ascii="Cambria" w:hAnsi="Cambria"/>
          <w:sz w:val="22"/>
          <w:szCs w:val="22"/>
        </w:rPr>
        <w:t>9490264620</w:t>
      </w:r>
      <w:r w:rsidR="00BE2833" w:rsidRPr="00D27F6B">
        <w:rPr>
          <w:rFonts w:ascii="Cambria" w:hAnsi="Cambria"/>
          <w:sz w:val="22"/>
          <w:szCs w:val="22"/>
        </w:rPr>
        <w:t xml:space="preserve">                                                               </w:t>
      </w:r>
      <w:r w:rsidR="004811BF">
        <w:rPr>
          <w:rFonts w:ascii="Cambria" w:hAnsi="Cambria"/>
          <w:sz w:val="22"/>
          <w:szCs w:val="22"/>
        </w:rPr>
        <w:t xml:space="preserve">           </w:t>
      </w:r>
      <w:r w:rsidR="005D2A19" w:rsidRPr="00D27F6B">
        <w:rPr>
          <w:rFonts w:ascii="Cambria" w:hAnsi="Cambria"/>
          <w:sz w:val="22"/>
          <w:szCs w:val="22"/>
        </w:rPr>
        <w:tab/>
        <w:t xml:space="preserve">  </w:t>
      </w:r>
      <w:r w:rsidR="00F251F1" w:rsidRPr="00D27F6B">
        <w:rPr>
          <w:rFonts w:ascii="Cambria" w:hAnsi="Cambria"/>
          <w:sz w:val="22"/>
          <w:szCs w:val="22"/>
        </w:rPr>
        <w:t xml:space="preserve">  </w:t>
      </w:r>
      <w:r w:rsidR="00F404B0" w:rsidRPr="00D27F6B">
        <w:rPr>
          <w:rFonts w:ascii="Cambria" w:hAnsi="Cambria"/>
          <w:sz w:val="22"/>
          <w:szCs w:val="22"/>
        </w:rPr>
        <w:t xml:space="preserve"> </w:t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</w:r>
      <w:r w:rsidR="00652BDD" w:rsidRPr="00D27F6B">
        <w:rPr>
          <w:rFonts w:ascii="Cambria" w:hAnsi="Cambria"/>
          <w:sz w:val="22"/>
          <w:szCs w:val="22"/>
        </w:rPr>
        <w:tab/>
        <w:t xml:space="preserve">      </w:t>
      </w:r>
    </w:p>
    <w:p w:rsidR="00EA2D60" w:rsidRPr="00D27F6B" w:rsidRDefault="00EA2D60" w:rsidP="001D2CE4">
      <w:pPr>
        <w:rPr>
          <w:rFonts w:ascii="Cambria" w:hAnsi="Cambria"/>
          <w:b/>
          <w:sz w:val="22"/>
          <w:szCs w:val="22"/>
        </w:rPr>
      </w:pPr>
      <w:r w:rsidRPr="00D27F6B">
        <w:rPr>
          <w:rFonts w:ascii="Cambria" w:hAnsi="Cambria"/>
          <w:b/>
          <w:sz w:val="22"/>
          <w:szCs w:val="22"/>
        </w:rPr>
        <w:t xml:space="preserve">OBJECTIVE                                                                                                                                 </w:t>
      </w:r>
    </w:p>
    <w:p w:rsidR="00EA2D60" w:rsidRPr="00D27F6B" w:rsidRDefault="00E44B4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400800" cy="0"/>
                <wp:effectExtent l="9525" t="11430" r="9525" b="762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168655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7in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A3670C" w:rsidRPr="00A3670C" w:rsidRDefault="00A3670C" w:rsidP="00A3670C">
      <w:pPr>
        <w:pStyle w:val="Standard"/>
        <w:spacing w:line="276" w:lineRule="auto"/>
        <w:rPr>
          <w:rFonts w:ascii="Cambria" w:eastAsia="Times New Roman" w:hAnsi="Cambria" w:cs="Times New Roman"/>
          <w:color w:val="auto"/>
          <w:kern w:val="0"/>
          <w:sz w:val="22"/>
          <w:szCs w:val="22"/>
          <w:lang w:eastAsia="ar-SA"/>
        </w:rPr>
      </w:pPr>
      <w:r w:rsidRPr="00A3670C">
        <w:rPr>
          <w:rFonts w:ascii="Cambria" w:eastAsia="Times New Roman" w:hAnsi="Cambria" w:cs="Times New Roman"/>
          <w:color w:val="auto"/>
          <w:kern w:val="0"/>
          <w:sz w:val="22"/>
          <w:szCs w:val="22"/>
          <w:lang w:eastAsia="ar-SA"/>
        </w:rPr>
        <w:t>Seeking for a lead role in software testing for upcoming technologies and a position to utilize my skills, abilities and to establish a long time commitment, contributing to the company's growth and in turn ensuring professional growth within the organization.</w:t>
      </w:r>
    </w:p>
    <w:p w:rsidR="00E47DF6" w:rsidRPr="00D27F6B" w:rsidRDefault="00E47DF6">
      <w:pPr>
        <w:rPr>
          <w:rFonts w:ascii="Cambria" w:hAnsi="Cambria"/>
          <w:sz w:val="22"/>
          <w:szCs w:val="22"/>
        </w:rPr>
      </w:pPr>
    </w:p>
    <w:p w:rsidR="00E47DF6" w:rsidRPr="00D27F6B" w:rsidRDefault="00E47DF6" w:rsidP="00E47DF6">
      <w:pPr>
        <w:rPr>
          <w:rFonts w:ascii="Cambria" w:hAnsi="Cambria"/>
          <w:b/>
          <w:sz w:val="22"/>
          <w:szCs w:val="22"/>
        </w:rPr>
      </w:pPr>
      <w:r w:rsidRPr="00D27F6B">
        <w:rPr>
          <w:rFonts w:ascii="Cambria" w:hAnsi="Cambria" w:cs="Arial"/>
          <w:b/>
          <w:sz w:val="22"/>
          <w:szCs w:val="22"/>
        </w:rPr>
        <w:t xml:space="preserve"> </w:t>
      </w:r>
      <w:r w:rsidR="004E05E0">
        <w:rPr>
          <w:rFonts w:ascii="Cambria" w:hAnsi="Cambria"/>
          <w:b/>
          <w:sz w:val="22"/>
          <w:szCs w:val="22"/>
        </w:rPr>
        <w:t>PROFESSIONAL</w:t>
      </w:r>
      <w:r w:rsidRPr="00D27F6B">
        <w:rPr>
          <w:rFonts w:ascii="Cambria" w:hAnsi="Cambria"/>
          <w:b/>
          <w:sz w:val="22"/>
          <w:szCs w:val="22"/>
        </w:rPr>
        <w:t xml:space="preserve"> SUMMARY                                                                                                                                 </w:t>
      </w:r>
    </w:p>
    <w:p w:rsidR="00E47DF6" w:rsidRPr="00D27F6B" w:rsidRDefault="00E44B45" w:rsidP="00E47DF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400800" cy="0"/>
                <wp:effectExtent l="9525" t="10795" r="9525" b="825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A04F7C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7in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" strokeweight=".26mm">
                <v:stroke joinstyle="miter"/>
              </v:line>
            </w:pict>
          </mc:Fallback>
        </mc:AlternateContent>
      </w:r>
    </w:p>
    <w:p w:rsidR="00BA6655" w:rsidRPr="00A3670C" w:rsidRDefault="00965072" w:rsidP="00E47DF6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 dynamic professional with </w:t>
      </w:r>
      <w:r w:rsidR="007F1F86">
        <w:rPr>
          <w:rFonts w:ascii="Cambria" w:hAnsi="Cambria"/>
          <w:b/>
          <w:sz w:val="22"/>
          <w:szCs w:val="22"/>
        </w:rPr>
        <w:t>2</w:t>
      </w:r>
      <w:r w:rsidR="00A3670C" w:rsidRPr="00A3670C">
        <w:rPr>
          <w:rFonts w:ascii="Cambria" w:hAnsi="Cambria"/>
          <w:b/>
          <w:sz w:val="22"/>
          <w:szCs w:val="22"/>
        </w:rPr>
        <w:t xml:space="preserve"> year</w:t>
      </w:r>
      <w:r w:rsidR="007F1F86">
        <w:rPr>
          <w:rFonts w:ascii="Cambria" w:hAnsi="Cambria"/>
          <w:b/>
          <w:sz w:val="22"/>
          <w:szCs w:val="22"/>
        </w:rPr>
        <w:t>s</w:t>
      </w:r>
      <w:r w:rsidR="00BA0A9C">
        <w:rPr>
          <w:rFonts w:ascii="Cambria" w:hAnsi="Cambria"/>
          <w:sz w:val="22"/>
          <w:szCs w:val="22"/>
        </w:rPr>
        <w:t xml:space="preserve"> </w:t>
      </w:r>
      <w:r w:rsidR="00E7289D">
        <w:rPr>
          <w:rFonts w:ascii="Cambria" w:hAnsi="Cambria"/>
          <w:b/>
          <w:sz w:val="22"/>
          <w:szCs w:val="22"/>
        </w:rPr>
        <w:t>4</w:t>
      </w:r>
      <w:r w:rsidR="000F30ED" w:rsidRPr="000F30ED">
        <w:rPr>
          <w:rFonts w:ascii="Cambria" w:hAnsi="Cambria"/>
          <w:b/>
          <w:sz w:val="22"/>
          <w:szCs w:val="22"/>
        </w:rPr>
        <w:t xml:space="preserve"> months</w:t>
      </w:r>
      <w:r w:rsidR="000F30ED">
        <w:rPr>
          <w:rFonts w:ascii="Cambria" w:hAnsi="Cambria"/>
          <w:sz w:val="22"/>
          <w:szCs w:val="22"/>
        </w:rPr>
        <w:t xml:space="preserve"> </w:t>
      </w:r>
      <w:r w:rsidR="00BA0A9C">
        <w:rPr>
          <w:rFonts w:ascii="Cambria" w:hAnsi="Cambria"/>
          <w:sz w:val="22"/>
          <w:szCs w:val="22"/>
        </w:rPr>
        <w:t xml:space="preserve">of experience </w:t>
      </w:r>
      <w:r w:rsidR="00A3670C">
        <w:rPr>
          <w:rFonts w:ascii="Cambria" w:hAnsi="Cambria"/>
          <w:sz w:val="22"/>
          <w:szCs w:val="22"/>
        </w:rPr>
        <w:t>as</w:t>
      </w:r>
      <w:r w:rsidR="00BA0A9C">
        <w:rPr>
          <w:rFonts w:ascii="Cambria" w:hAnsi="Cambria"/>
          <w:sz w:val="22"/>
          <w:szCs w:val="22"/>
        </w:rPr>
        <w:t xml:space="preserve"> </w:t>
      </w:r>
      <w:r w:rsidR="00A3670C">
        <w:rPr>
          <w:rFonts w:ascii="Arial" w:hAnsi="Arial" w:cs="Arial"/>
          <w:b/>
          <w:sz w:val="20"/>
          <w:szCs w:val="20"/>
        </w:rPr>
        <w:t xml:space="preserve">“Programmer Analyst” </w:t>
      </w:r>
      <w:r w:rsidR="00A3670C" w:rsidRPr="00A3670C">
        <w:rPr>
          <w:rFonts w:ascii="Arial" w:hAnsi="Arial" w:cs="Arial"/>
          <w:sz w:val="20"/>
          <w:szCs w:val="20"/>
        </w:rPr>
        <w:t>in</w:t>
      </w:r>
      <w:r w:rsidR="00A3670C">
        <w:rPr>
          <w:rFonts w:ascii="Arial" w:hAnsi="Arial" w:cs="Arial"/>
          <w:sz w:val="20"/>
          <w:szCs w:val="20"/>
        </w:rPr>
        <w:t xml:space="preserve"> </w:t>
      </w:r>
      <w:r w:rsidR="00A3670C" w:rsidRPr="00A3670C">
        <w:rPr>
          <w:rFonts w:ascii="Cambria" w:hAnsi="Cambria"/>
          <w:b/>
          <w:sz w:val="22"/>
          <w:szCs w:val="22"/>
        </w:rPr>
        <w:t>Cognizant Technologies Solutions</w:t>
      </w:r>
      <w:r w:rsidR="00A3670C">
        <w:rPr>
          <w:rFonts w:ascii="Cambria" w:hAnsi="Cambria"/>
          <w:b/>
          <w:sz w:val="22"/>
          <w:szCs w:val="22"/>
        </w:rPr>
        <w:t>.</w:t>
      </w:r>
      <w:r w:rsidR="00A3670C" w:rsidRPr="00A3670C">
        <w:rPr>
          <w:rFonts w:ascii="Cambria" w:hAnsi="Cambria"/>
          <w:b/>
          <w:sz w:val="22"/>
          <w:szCs w:val="22"/>
        </w:rPr>
        <w:t xml:space="preserve">                                        </w:t>
      </w:r>
    </w:p>
    <w:p w:rsidR="00DF7933" w:rsidRPr="00D27F6B" w:rsidRDefault="00DF7933" w:rsidP="00E47DF6">
      <w:pPr>
        <w:jc w:val="both"/>
        <w:rPr>
          <w:rFonts w:ascii="Cambria" w:hAnsi="Cambria"/>
          <w:sz w:val="22"/>
          <w:szCs w:val="22"/>
        </w:rPr>
      </w:pPr>
    </w:p>
    <w:p w:rsidR="00E47DF6" w:rsidRPr="00D27F6B" w:rsidRDefault="00E47DF6" w:rsidP="00E47DF6">
      <w:pPr>
        <w:jc w:val="both"/>
        <w:rPr>
          <w:rFonts w:ascii="Cambria" w:hAnsi="Cambria"/>
          <w:sz w:val="22"/>
          <w:szCs w:val="22"/>
        </w:rPr>
      </w:pPr>
      <w:r w:rsidRPr="00D27F6B">
        <w:rPr>
          <w:rFonts w:ascii="Cambria" w:hAnsi="Cambria"/>
          <w:sz w:val="22"/>
          <w:szCs w:val="22"/>
        </w:rPr>
        <w:t xml:space="preserve">A team player, who is proactive, well disciplined with proven ability to manage assignments </w:t>
      </w:r>
      <w:r w:rsidRPr="00D27F6B">
        <w:rPr>
          <w:rFonts w:ascii="Cambria" w:hAnsi="Cambria"/>
          <w:sz w:val="22"/>
          <w:szCs w:val="22"/>
        </w:rPr>
        <w:br/>
        <w:t xml:space="preserve">efficiently under pressure while meeting tight deadlines successfully, believes in </w:t>
      </w:r>
      <w:r w:rsidRPr="00D27F6B">
        <w:rPr>
          <w:rFonts w:ascii="Cambria" w:hAnsi="Cambria"/>
          <w:sz w:val="22"/>
          <w:szCs w:val="22"/>
        </w:rPr>
        <w:br/>
        <w:t>relationship building an</w:t>
      </w:r>
      <w:r w:rsidR="00AC136F">
        <w:rPr>
          <w:rFonts w:ascii="Cambria" w:hAnsi="Cambria"/>
          <w:sz w:val="22"/>
          <w:szCs w:val="22"/>
        </w:rPr>
        <w:t>d motivational management style.</w:t>
      </w:r>
    </w:p>
    <w:p w:rsidR="00E47DF6" w:rsidRPr="00D27F6B" w:rsidRDefault="00E47DF6" w:rsidP="00E47DF6">
      <w:pPr>
        <w:jc w:val="both"/>
        <w:rPr>
          <w:rFonts w:ascii="Cambria" w:hAnsi="Cambria"/>
          <w:sz w:val="22"/>
          <w:szCs w:val="22"/>
        </w:rPr>
      </w:pPr>
    </w:p>
    <w:p w:rsidR="000F30ED" w:rsidRDefault="000F30ED" w:rsidP="00C2295B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2+ Years of industry experience in the area of Software Testing (Manual and Automation) with a solid understanding of  Test Planning, Test Design , Test Execution and </w:t>
      </w:r>
      <w:r w:rsidR="008B4FCC">
        <w:rPr>
          <w:rFonts w:ascii="Cambria" w:hAnsi="Cambria" w:cs="Arial"/>
          <w:lang w:val="en-US"/>
        </w:rPr>
        <w:t>Defect Reporting &amp; Tracking.</w:t>
      </w:r>
    </w:p>
    <w:p w:rsidR="004663B7" w:rsidRDefault="004663B7" w:rsidP="00C2295B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 w:rsidRPr="00F2643B">
        <w:rPr>
          <w:rFonts w:ascii="Cambria" w:hAnsi="Cambria" w:cs="Arial"/>
          <w:lang w:val="en-US"/>
        </w:rPr>
        <w:t xml:space="preserve">Full </w:t>
      </w:r>
      <w:r w:rsidR="00F2643B">
        <w:rPr>
          <w:rFonts w:ascii="Cambria" w:hAnsi="Cambria" w:cs="Arial"/>
          <w:lang w:val="en-US"/>
        </w:rPr>
        <w:t>functional understanding of</w:t>
      </w:r>
      <w:r w:rsidR="00AC136F">
        <w:rPr>
          <w:rFonts w:ascii="Cambria" w:hAnsi="Cambria" w:cs="Arial"/>
          <w:lang w:val="en-US"/>
        </w:rPr>
        <w:t xml:space="preserve"> Authorization Life Cycle under Credit Card processing</w:t>
      </w:r>
    </w:p>
    <w:p w:rsidR="008A7DCE" w:rsidRPr="000F30ED" w:rsidRDefault="00DA61F5" w:rsidP="000F30ED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Well acquainted with all phases of SDLC and STLC.</w:t>
      </w:r>
      <w:r w:rsidR="000F30ED" w:rsidRPr="000F30ED">
        <w:rPr>
          <w:rFonts w:ascii="Cambria" w:hAnsi="Cambria" w:cs="Arial"/>
          <w:lang w:val="en-US"/>
        </w:rPr>
        <w:t>.</w:t>
      </w:r>
    </w:p>
    <w:p w:rsidR="00DA61F5" w:rsidRDefault="00DA61F5" w:rsidP="004663B7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Strong Experience in Automation Web Application Testing using </w:t>
      </w:r>
      <w:r w:rsidR="000F30ED">
        <w:rPr>
          <w:rFonts w:ascii="Cambria" w:hAnsi="Cambria" w:cs="Arial"/>
          <w:lang w:val="en-US"/>
        </w:rPr>
        <w:t xml:space="preserve">Selenium </w:t>
      </w:r>
      <w:r w:rsidR="008B4FCC">
        <w:rPr>
          <w:rFonts w:ascii="Cambria" w:hAnsi="Cambria" w:cs="Arial"/>
          <w:lang w:val="en-US"/>
        </w:rPr>
        <w:t>WebDriver with</w:t>
      </w:r>
      <w:r w:rsidR="000F30ED">
        <w:rPr>
          <w:rFonts w:ascii="Cambria" w:hAnsi="Cambria" w:cs="Arial"/>
          <w:lang w:val="en-US"/>
        </w:rPr>
        <w:t xml:space="preserve"> TestNG framework.</w:t>
      </w:r>
    </w:p>
    <w:p w:rsidR="000F30ED" w:rsidRDefault="000F30ED" w:rsidP="004663B7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Strong Experience in Java Programming , Selenium WebDriver , TestNG , Maven with Jenkins Continuous Integration tool.</w:t>
      </w:r>
    </w:p>
    <w:p w:rsidR="008B4FCC" w:rsidRDefault="008B4FCC" w:rsidP="004663B7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Well versed with Handling Elements in Selenium WebDriver.</w:t>
      </w:r>
    </w:p>
    <w:p w:rsidR="008B4FCC" w:rsidRDefault="008B4FCC" w:rsidP="004663B7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Writing Test cases using Element locators, WebDriver methods , Java programming features , TestNG Annotations with Maven and Jenkins integration.</w:t>
      </w:r>
    </w:p>
    <w:p w:rsidR="008A7DCE" w:rsidRDefault="008A7DCE" w:rsidP="004663B7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Rich Knowledge in Paymen</w:t>
      </w:r>
      <w:r w:rsidR="00300D93">
        <w:rPr>
          <w:rFonts w:ascii="Cambria" w:hAnsi="Cambria" w:cs="Arial"/>
          <w:lang w:val="en-US"/>
        </w:rPr>
        <w:t>ts Domain</w:t>
      </w:r>
    </w:p>
    <w:p w:rsidR="00D32571" w:rsidRDefault="00FD62B6" w:rsidP="00DF7933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Complete knowledge of Software Life Cycle, includes Waterfall model and Agile </w:t>
      </w:r>
      <w:r w:rsidR="007248E6">
        <w:rPr>
          <w:rFonts w:ascii="Cambria" w:hAnsi="Cambria" w:cs="Arial"/>
          <w:lang w:val="en-US"/>
        </w:rPr>
        <w:t>methodologies.</w:t>
      </w:r>
    </w:p>
    <w:p w:rsidR="00570E49" w:rsidRDefault="00570E49" w:rsidP="00DF7933">
      <w:pPr>
        <w:pStyle w:val="ListParagraph"/>
        <w:numPr>
          <w:ilvl w:val="0"/>
          <w:numId w:val="19"/>
        </w:numPr>
        <w:rPr>
          <w:rFonts w:ascii="Cambria" w:hAnsi="Cambria" w:cs="Arial"/>
          <w:lang w:val="en-US"/>
        </w:rPr>
      </w:pPr>
      <w:r>
        <w:rPr>
          <w:rStyle w:val="apple-converted-space"/>
          <w:color w:val="222222"/>
          <w:sz w:val="14"/>
          <w:szCs w:val="14"/>
          <w:shd w:val="clear" w:color="auto" w:fill="FFFFFF"/>
          <w:lang w:val="en-IN"/>
        </w:rPr>
        <w:t> </w:t>
      </w:r>
      <w:r w:rsidRPr="00570E49">
        <w:rPr>
          <w:rFonts w:ascii="Cambria" w:hAnsi="Cambria" w:cs="Arial"/>
          <w:lang w:val="en-US"/>
        </w:rPr>
        <w:t>Acted as a POC</w:t>
      </w:r>
      <w:r w:rsidR="00AC136F">
        <w:rPr>
          <w:rFonts w:ascii="Cambria" w:hAnsi="Cambria" w:cs="Arial"/>
          <w:lang w:val="en-US"/>
        </w:rPr>
        <w:t xml:space="preserve"> for Authorization Module from Offshore</w:t>
      </w:r>
    </w:p>
    <w:p w:rsidR="00BB4959" w:rsidRPr="00DF7933" w:rsidRDefault="00BB4959" w:rsidP="00BB4959">
      <w:pPr>
        <w:pStyle w:val="ListParagraph"/>
        <w:ind w:left="0"/>
        <w:rPr>
          <w:rFonts w:ascii="Cambria" w:hAnsi="Cambria" w:cs="Arial"/>
          <w:lang w:val="en-US"/>
        </w:rPr>
      </w:pPr>
    </w:p>
    <w:p w:rsidR="000766E7" w:rsidRPr="00D27F6B" w:rsidRDefault="000766E7" w:rsidP="000766E7">
      <w:pPr>
        <w:pStyle w:val="Heading3"/>
        <w:pBdr>
          <w:bottom w:val="single" w:sz="4" w:space="1" w:color="auto"/>
        </w:pBdr>
        <w:rPr>
          <w:sz w:val="22"/>
          <w:szCs w:val="22"/>
        </w:rPr>
      </w:pPr>
      <w:r w:rsidRPr="00D27F6B">
        <w:rPr>
          <w:sz w:val="22"/>
          <w:szCs w:val="22"/>
        </w:rPr>
        <w:t>CORE COMPETENCIES</w:t>
      </w:r>
    </w:p>
    <w:p w:rsidR="000766E7" w:rsidRDefault="000766E7" w:rsidP="000766E7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27F6B">
        <w:rPr>
          <w:rFonts w:ascii="Cambria" w:hAnsi="Cambria"/>
          <w:sz w:val="22"/>
          <w:szCs w:val="22"/>
        </w:rPr>
        <w:t>Ability to understand functional requirements and design documents and easily relate it to real time scenario.</w:t>
      </w:r>
    </w:p>
    <w:p w:rsidR="008A7DCE" w:rsidRPr="00D27F6B" w:rsidRDefault="008A7DCE" w:rsidP="000766E7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Ability to automate any web based applications using </w:t>
      </w:r>
      <w:r w:rsidRPr="008A7DCE">
        <w:rPr>
          <w:rFonts w:ascii="Cambria" w:hAnsi="Cambria"/>
          <w:b/>
          <w:sz w:val="22"/>
          <w:szCs w:val="22"/>
        </w:rPr>
        <w:t>Selenium</w:t>
      </w:r>
      <w:r>
        <w:rPr>
          <w:rFonts w:ascii="Cambria" w:hAnsi="Cambria"/>
          <w:sz w:val="22"/>
          <w:szCs w:val="22"/>
        </w:rPr>
        <w:t xml:space="preserve"> in </w:t>
      </w:r>
      <w:r w:rsidRPr="008A7DCE">
        <w:rPr>
          <w:rFonts w:ascii="Cambria" w:hAnsi="Cambria"/>
          <w:b/>
          <w:sz w:val="22"/>
          <w:szCs w:val="22"/>
        </w:rPr>
        <w:t>JAVA</w:t>
      </w:r>
      <w:r w:rsidR="008B4FCC">
        <w:rPr>
          <w:rFonts w:ascii="Cambria" w:hAnsi="Cambria"/>
          <w:b/>
          <w:sz w:val="22"/>
          <w:szCs w:val="22"/>
        </w:rPr>
        <w:t xml:space="preserve"> with TestNG , Maven and Jenkins Integration.</w:t>
      </w:r>
    </w:p>
    <w:p w:rsidR="000766E7" w:rsidRPr="00D27F6B" w:rsidRDefault="000766E7" w:rsidP="000766E7">
      <w:pPr>
        <w:pStyle w:val="ListParagraph"/>
        <w:numPr>
          <w:ilvl w:val="0"/>
          <w:numId w:val="10"/>
        </w:numPr>
        <w:rPr>
          <w:rFonts w:ascii="Cambria" w:hAnsi="Cambria"/>
          <w:lang w:val="en-US"/>
        </w:rPr>
      </w:pPr>
      <w:r w:rsidRPr="00D27F6B">
        <w:rPr>
          <w:rFonts w:ascii="Cambria" w:hAnsi="Cambria"/>
          <w:lang w:val="en-US"/>
        </w:rPr>
        <w:t>Delivering the task assigned as per scheduled deadlines covering all the possible scenarios from the functional documents.</w:t>
      </w:r>
    </w:p>
    <w:p w:rsidR="000766E7" w:rsidRPr="00D27F6B" w:rsidRDefault="000766E7" w:rsidP="000766E7">
      <w:pPr>
        <w:pStyle w:val="ListParagraph"/>
        <w:numPr>
          <w:ilvl w:val="0"/>
          <w:numId w:val="10"/>
        </w:numPr>
        <w:rPr>
          <w:rFonts w:ascii="Cambria" w:hAnsi="Cambria"/>
          <w:lang w:val="en-US"/>
        </w:rPr>
      </w:pPr>
      <w:r w:rsidRPr="00D27F6B">
        <w:rPr>
          <w:rFonts w:ascii="Cambria" w:hAnsi="Cambria"/>
          <w:lang w:val="en-US"/>
        </w:rPr>
        <w:t>Always seeks to learn Business scenario of functional document which helps to cover all possible cases.</w:t>
      </w:r>
    </w:p>
    <w:p w:rsidR="000766E7" w:rsidRPr="00D27F6B" w:rsidRDefault="00914FF7" w:rsidP="000766E7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27F6B">
        <w:rPr>
          <w:rFonts w:ascii="Cambria" w:hAnsi="Cambria"/>
          <w:sz w:val="22"/>
          <w:szCs w:val="22"/>
        </w:rPr>
        <w:t>Good</w:t>
      </w:r>
      <w:r>
        <w:rPr>
          <w:rFonts w:ascii="Cambria" w:hAnsi="Cambria"/>
          <w:sz w:val="22"/>
          <w:szCs w:val="22"/>
        </w:rPr>
        <w:t xml:space="preserve"> </w:t>
      </w:r>
      <w:r w:rsidRPr="00D27F6B">
        <w:rPr>
          <w:rFonts w:ascii="Cambria" w:hAnsi="Cambria"/>
          <w:sz w:val="22"/>
          <w:szCs w:val="22"/>
        </w:rPr>
        <w:t>analytical</w:t>
      </w:r>
      <w:r w:rsidR="000766E7" w:rsidRPr="00D27F6B">
        <w:rPr>
          <w:rFonts w:ascii="Cambria" w:hAnsi="Cambria"/>
          <w:sz w:val="22"/>
          <w:szCs w:val="22"/>
        </w:rPr>
        <w:t xml:space="preserve">, </w:t>
      </w:r>
      <w:r w:rsidR="00076F50">
        <w:rPr>
          <w:rFonts w:ascii="Cambria" w:hAnsi="Cambria"/>
          <w:sz w:val="22"/>
          <w:szCs w:val="22"/>
        </w:rPr>
        <w:t>multi-tasking</w:t>
      </w:r>
      <w:r w:rsidR="006E73B0">
        <w:rPr>
          <w:rFonts w:ascii="Cambria" w:hAnsi="Cambria"/>
          <w:sz w:val="22"/>
          <w:szCs w:val="22"/>
        </w:rPr>
        <w:t xml:space="preserve">, </w:t>
      </w:r>
      <w:r w:rsidR="000766E7" w:rsidRPr="00D27F6B">
        <w:rPr>
          <w:rFonts w:ascii="Cambria" w:hAnsi="Cambria"/>
          <w:sz w:val="22"/>
          <w:szCs w:val="22"/>
        </w:rPr>
        <w:t>logical and communication skills.</w:t>
      </w:r>
    </w:p>
    <w:p w:rsidR="0048558A" w:rsidRPr="00D27F6B" w:rsidRDefault="0048558A">
      <w:pPr>
        <w:rPr>
          <w:rFonts w:ascii="Cambria" w:hAnsi="Cambria"/>
          <w:b/>
          <w:sz w:val="22"/>
          <w:szCs w:val="22"/>
        </w:rPr>
      </w:pPr>
    </w:p>
    <w:p w:rsidR="008B4FCC" w:rsidRDefault="008B4FCC">
      <w:pPr>
        <w:rPr>
          <w:rFonts w:ascii="Cambria" w:hAnsi="Cambria"/>
          <w:b/>
          <w:sz w:val="22"/>
          <w:szCs w:val="22"/>
        </w:rPr>
      </w:pPr>
    </w:p>
    <w:p w:rsidR="00EA2D60" w:rsidRPr="00D27F6B" w:rsidRDefault="00EA2D60">
      <w:pPr>
        <w:rPr>
          <w:rFonts w:ascii="Cambria" w:hAnsi="Cambria"/>
          <w:b/>
          <w:sz w:val="22"/>
          <w:szCs w:val="22"/>
        </w:rPr>
      </w:pPr>
      <w:r w:rsidRPr="00D27F6B">
        <w:rPr>
          <w:rFonts w:ascii="Cambria" w:hAnsi="Cambria"/>
          <w:b/>
          <w:sz w:val="22"/>
          <w:szCs w:val="22"/>
        </w:rPr>
        <w:t>TECHNICAL SKILLS</w:t>
      </w:r>
    </w:p>
    <w:p w:rsidR="00EA2D60" w:rsidRPr="00D27F6B" w:rsidRDefault="00E44B4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400800" cy="0"/>
                <wp:effectExtent l="9525" t="10795" r="9525" b="825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ECF7DB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5pt" to="7in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" strokeweight=".26mm">
                <v:stroke joinstyle="miter"/>
              </v:line>
            </w:pict>
          </mc:Fallback>
        </mc:AlternateContent>
      </w:r>
    </w:p>
    <w:tbl>
      <w:tblPr>
        <w:tblW w:w="10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6618"/>
      </w:tblGrid>
      <w:tr w:rsidR="0036681E" w:rsidRPr="00D27F6B" w:rsidTr="001B3B56">
        <w:trPr>
          <w:trHeight w:val="369"/>
        </w:trPr>
        <w:tc>
          <w:tcPr>
            <w:tcW w:w="3528" w:type="dxa"/>
          </w:tcPr>
          <w:p w:rsidR="0036681E" w:rsidRPr="00D27F6B" w:rsidRDefault="0036681E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 w:rsidRPr="00D27F6B">
              <w:rPr>
                <w:rFonts w:ascii="Cambria" w:hAnsi="Cambria"/>
                <w:sz w:val="22"/>
                <w:szCs w:val="22"/>
              </w:rPr>
              <w:t>Operating systems</w:t>
            </w:r>
          </w:p>
        </w:tc>
        <w:tc>
          <w:tcPr>
            <w:tcW w:w="6618" w:type="dxa"/>
          </w:tcPr>
          <w:p w:rsidR="0036681E" w:rsidRPr="00D27F6B" w:rsidRDefault="0036681E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 w:rsidRPr="00D27F6B">
              <w:rPr>
                <w:rFonts w:ascii="Cambria" w:hAnsi="Cambria"/>
                <w:sz w:val="22"/>
                <w:szCs w:val="22"/>
              </w:rPr>
              <w:t>Windows</w:t>
            </w:r>
          </w:p>
        </w:tc>
      </w:tr>
      <w:tr w:rsidR="0036681E" w:rsidRPr="00D27F6B" w:rsidTr="001B3B56">
        <w:trPr>
          <w:trHeight w:val="369"/>
        </w:trPr>
        <w:tc>
          <w:tcPr>
            <w:tcW w:w="3528" w:type="dxa"/>
          </w:tcPr>
          <w:p w:rsidR="0036681E" w:rsidRPr="00D27F6B" w:rsidRDefault="0036681E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 w:rsidRPr="00D27F6B">
              <w:rPr>
                <w:rFonts w:ascii="Cambria" w:hAnsi="Cambria"/>
                <w:sz w:val="22"/>
                <w:szCs w:val="22"/>
              </w:rPr>
              <w:t>Methodologies</w:t>
            </w:r>
          </w:p>
        </w:tc>
        <w:tc>
          <w:tcPr>
            <w:tcW w:w="6618" w:type="dxa"/>
          </w:tcPr>
          <w:p w:rsidR="0036681E" w:rsidRPr="00D27F6B" w:rsidRDefault="00B11903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 w:rsidRPr="00D27F6B">
              <w:rPr>
                <w:rFonts w:ascii="Cambria" w:hAnsi="Cambria"/>
                <w:sz w:val="22"/>
                <w:szCs w:val="22"/>
              </w:rPr>
              <w:t>SDLC</w:t>
            </w:r>
            <w:r w:rsidR="0036681E" w:rsidRPr="00D27F6B">
              <w:rPr>
                <w:rFonts w:ascii="Cambria" w:hAnsi="Cambria"/>
                <w:sz w:val="22"/>
                <w:szCs w:val="22"/>
              </w:rPr>
              <w:t>, STLC</w:t>
            </w:r>
            <w:r w:rsidR="008A55F4">
              <w:rPr>
                <w:rFonts w:ascii="Cambria" w:hAnsi="Cambria"/>
                <w:sz w:val="22"/>
                <w:szCs w:val="22"/>
              </w:rPr>
              <w:t>, Agile, Waterfall</w:t>
            </w:r>
          </w:p>
        </w:tc>
      </w:tr>
      <w:tr w:rsidR="0036681E" w:rsidRPr="00D27F6B" w:rsidTr="001B3B56">
        <w:trPr>
          <w:trHeight w:val="369"/>
        </w:trPr>
        <w:tc>
          <w:tcPr>
            <w:tcW w:w="3528" w:type="dxa"/>
          </w:tcPr>
          <w:p w:rsidR="0036681E" w:rsidRPr="00D27F6B" w:rsidRDefault="008B4FCC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Test Management </w:t>
            </w:r>
            <w:r w:rsidR="0036681E" w:rsidRPr="00D27F6B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618" w:type="dxa"/>
          </w:tcPr>
          <w:p w:rsidR="0036681E" w:rsidRPr="00D27F6B" w:rsidRDefault="0023252B" w:rsidP="008A7DCE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TFS(Team foundation server)</w:t>
            </w:r>
            <w:r w:rsidR="00D802CB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DCE">
              <w:rPr>
                <w:rFonts w:ascii="Cambria" w:hAnsi="Cambria"/>
                <w:sz w:val="22"/>
                <w:szCs w:val="22"/>
              </w:rPr>
              <w:t>VSTS(</w:t>
            </w:r>
            <w:r w:rsidR="008A7DCE" w:rsidRPr="008A7DCE">
              <w:rPr>
                <w:rFonts w:ascii="Cambria" w:hAnsi="Cambria"/>
                <w:sz w:val="22"/>
                <w:szCs w:val="22"/>
              </w:rPr>
              <w:t>Visual Studio Team System)</w:t>
            </w:r>
          </w:p>
        </w:tc>
      </w:tr>
      <w:tr w:rsidR="0036681E" w:rsidRPr="00D27F6B" w:rsidTr="0054424C">
        <w:trPr>
          <w:trHeight w:val="369"/>
        </w:trPr>
        <w:tc>
          <w:tcPr>
            <w:tcW w:w="3528" w:type="dxa"/>
          </w:tcPr>
          <w:p w:rsidR="0036681E" w:rsidRPr="00D27F6B" w:rsidRDefault="00616DDB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Domain</w:t>
            </w:r>
          </w:p>
        </w:tc>
        <w:tc>
          <w:tcPr>
            <w:tcW w:w="6618" w:type="dxa"/>
            <w:vAlign w:val="center"/>
          </w:tcPr>
          <w:p w:rsidR="0036681E" w:rsidRPr="00D27F6B" w:rsidRDefault="00616DDB" w:rsidP="0054424C">
            <w:pPr>
              <w:ind w:right="-5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BFS-Cards and Payments</w:t>
            </w:r>
          </w:p>
        </w:tc>
      </w:tr>
      <w:tr w:rsidR="0036681E" w:rsidRPr="00D27F6B" w:rsidTr="001B3B56">
        <w:trPr>
          <w:trHeight w:val="390"/>
        </w:trPr>
        <w:tc>
          <w:tcPr>
            <w:tcW w:w="3528" w:type="dxa"/>
          </w:tcPr>
          <w:p w:rsidR="0036681E" w:rsidRPr="00D27F6B" w:rsidRDefault="00616DDB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Project </w:t>
            </w:r>
          </w:p>
        </w:tc>
        <w:tc>
          <w:tcPr>
            <w:tcW w:w="6618" w:type="dxa"/>
          </w:tcPr>
          <w:p w:rsidR="0036681E" w:rsidRPr="00D27F6B" w:rsidRDefault="00616DDB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t>QS Core Billing</w:t>
            </w:r>
          </w:p>
        </w:tc>
      </w:tr>
      <w:tr w:rsidR="0036681E" w:rsidRPr="00D27F6B" w:rsidTr="001B3B56">
        <w:trPr>
          <w:trHeight w:val="390"/>
        </w:trPr>
        <w:tc>
          <w:tcPr>
            <w:tcW w:w="3528" w:type="dxa"/>
          </w:tcPr>
          <w:p w:rsidR="0036681E" w:rsidRPr="00D27F6B" w:rsidRDefault="008B5FC2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 w:rsidRPr="00D27F6B">
              <w:rPr>
                <w:rFonts w:ascii="Cambria" w:hAnsi="Cambria"/>
                <w:sz w:val="22"/>
                <w:szCs w:val="22"/>
              </w:rPr>
              <w:t>Automation</w:t>
            </w:r>
          </w:p>
        </w:tc>
        <w:tc>
          <w:tcPr>
            <w:tcW w:w="6618" w:type="dxa"/>
          </w:tcPr>
          <w:p w:rsidR="0036681E" w:rsidRPr="00D27F6B" w:rsidRDefault="008B5FC2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 w:rsidRPr="00D27F6B">
              <w:rPr>
                <w:rFonts w:ascii="Cambria" w:hAnsi="Cambria"/>
                <w:sz w:val="22"/>
                <w:szCs w:val="22"/>
              </w:rPr>
              <w:t>Selenium(Web driver)</w:t>
            </w:r>
            <w:r w:rsidR="007221AF">
              <w:rPr>
                <w:rFonts w:ascii="Cambria" w:hAnsi="Cambria"/>
                <w:sz w:val="22"/>
                <w:szCs w:val="22"/>
              </w:rPr>
              <w:t>,Cucumber</w:t>
            </w:r>
            <w:bookmarkStart w:id="0" w:name="_GoBack"/>
            <w:bookmarkEnd w:id="0"/>
          </w:p>
        </w:tc>
      </w:tr>
      <w:tr w:rsidR="002D0DC1" w:rsidRPr="00D27F6B" w:rsidTr="001B3B56">
        <w:trPr>
          <w:trHeight w:val="390"/>
        </w:trPr>
        <w:tc>
          <w:tcPr>
            <w:tcW w:w="3528" w:type="dxa"/>
          </w:tcPr>
          <w:p w:rsidR="002D0DC1" w:rsidRPr="00D27F6B" w:rsidRDefault="007F1F86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Language </w:t>
            </w:r>
          </w:p>
        </w:tc>
        <w:tc>
          <w:tcPr>
            <w:tcW w:w="6618" w:type="dxa"/>
          </w:tcPr>
          <w:p w:rsidR="002D0DC1" w:rsidRPr="00D27F6B" w:rsidRDefault="007F1F86" w:rsidP="001B3B56">
            <w:pPr>
              <w:ind w:right="-5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</w:t>
            </w:r>
          </w:p>
        </w:tc>
      </w:tr>
    </w:tbl>
    <w:p w:rsidR="00EA2D60" w:rsidRPr="00D27F6B" w:rsidRDefault="00EA2D60" w:rsidP="00F8487A">
      <w:pPr>
        <w:rPr>
          <w:rFonts w:ascii="Cambria" w:hAnsi="Cambria"/>
          <w:b/>
          <w:sz w:val="22"/>
          <w:szCs w:val="22"/>
        </w:rPr>
      </w:pPr>
    </w:p>
    <w:p w:rsidR="00F8487A" w:rsidRPr="00D27F6B" w:rsidRDefault="00F8487A" w:rsidP="00F8487A">
      <w:pPr>
        <w:rPr>
          <w:rFonts w:ascii="Cambria" w:hAnsi="Cambria"/>
          <w:b/>
          <w:sz w:val="22"/>
          <w:szCs w:val="22"/>
        </w:rPr>
      </w:pPr>
    </w:p>
    <w:p w:rsidR="00EA2D60" w:rsidRPr="00D27F6B" w:rsidRDefault="00F8487A" w:rsidP="00DB5BAE">
      <w:pPr>
        <w:pBdr>
          <w:bottom w:val="single" w:sz="4" w:space="1" w:color="auto"/>
        </w:pBdr>
        <w:rPr>
          <w:rFonts w:ascii="Cambria" w:hAnsi="Cambria"/>
          <w:b/>
          <w:sz w:val="22"/>
          <w:szCs w:val="22"/>
        </w:rPr>
      </w:pPr>
      <w:r w:rsidRPr="00D27F6B">
        <w:rPr>
          <w:rFonts w:ascii="Cambria" w:hAnsi="Cambria"/>
          <w:b/>
          <w:sz w:val="22"/>
          <w:szCs w:val="22"/>
        </w:rPr>
        <w:t>PROFESSIONAL EXPERIENCE</w:t>
      </w:r>
    </w:p>
    <w:p w:rsidR="00DB5BAE" w:rsidRDefault="00DB5BAE">
      <w:pPr>
        <w:rPr>
          <w:rFonts w:ascii="Cambria" w:hAnsi="Cambria"/>
          <w:b/>
          <w:sz w:val="22"/>
          <w:szCs w:val="22"/>
        </w:rPr>
      </w:pPr>
    </w:p>
    <w:p w:rsidR="00540BB0" w:rsidRPr="00D27F6B" w:rsidRDefault="00540BB0">
      <w:pPr>
        <w:rPr>
          <w:rFonts w:ascii="Cambria" w:hAnsi="Cambria"/>
          <w:b/>
          <w:sz w:val="22"/>
          <w:szCs w:val="22"/>
        </w:rPr>
      </w:pPr>
    </w:p>
    <w:p w:rsidR="00F251F1" w:rsidRPr="00D27F6B" w:rsidRDefault="00865BD8">
      <w:pPr>
        <w:rPr>
          <w:rFonts w:ascii="Cambria" w:hAnsi="Cambria"/>
          <w:b/>
          <w:sz w:val="22"/>
          <w:szCs w:val="22"/>
        </w:rPr>
      </w:pPr>
      <w:r w:rsidRPr="00865BD8">
        <w:rPr>
          <w:rFonts w:ascii="Cambria" w:hAnsi="Cambria"/>
          <w:b/>
          <w:sz w:val="22"/>
          <w:szCs w:val="22"/>
        </w:rPr>
        <w:t xml:space="preserve">Cognizant Technologies Solutions                 </w:t>
      </w:r>
      <w:r w:rsidR="00B65C81" w:rsidRPr="00865BD8">
        <w:rPr>
          <w:rFonts w:ascii="Cambria" w:hAnsi="Cambria"/>
          <w:b/>
          <w:sz w:val="22"/>
          <w:szCs w:val="22"/>
        </w:rPr>
        <w:t xml:space="preserve">                                                         </w:t>
      </w:r>
      <w:r w:rsidR="00300D93">
        <w:rPr>
          <w:rFonts w:ascii="Cambria" w:hAnsi="Cambria"/>
          <w:b/>
          <w:sz w:val="22"/>
          <w:szCs w:val="22"/>
        </w:rPr>
        <w:t>Jan</w:t>
      </w:r>
      <w:r w:rsidR="00B65C81">
        <w:rPr>
          <w:rFonts w:ascii="Cambria" w:hAnsi="Cambria"/>
          <w:b/>
          <w:sz w:val="22"/>
          <w:szCs w:val="22"/>
        </w:rPr>
        <w:t xml:space="preserve"> </w:t>
      </w:r>
      <w:r w:rsidR="00300D93">
        <w:rPr>
          <w:rFonts w:ascii="Cambria" w:hAnsi="Cambria"/>
          <w:b/>
          <w:sz w:val="22"/>
          <w:szCs w:val="22"/>
        </w:rPr>
        <w:t>2015</w:t>
      </w:r>
      <w:r w:rsidR="00C82E61">
        <w:rPr>
          <w:rFonts w:ascii="Cambria" w:hAnsi="Cambria"/>
          <w:b/>
          <w:sz w:val="22"/>
          <w:szCs w:val="22"/>
        </w:rPr>
        <w:t xml:space="preserve"> -</w:t>
      </w:r>
      <w:r w:rsidR="00B65C81">
        <w:rPr>
          <w:rFonts w:ascii="Cambria" w:hAnsi="Cambria"/>
          <w:b/>
          <w:sz w:val="22"/>
          <w:szCs w:val="22"/>
        </w:rPr>
        <w:t xml:space="preserve"> To date</w:t>
      </w:r>
    </w:p>
    <w:p w:rsidR="0084385F" w:rsidRPr="00D27F6B" w:rsidRDefault="00664A76" w:rsidP="00960B5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Role:</w:t>
      </w:r>
      <w:r w:rsidR="00865BD8">
        <w:rPr>
          <w:rFonts w:ascii="Cambria" w:hAnsi="Cambria"/>
          <w:b/>
          <w:sz w:val="22"/>
          <w:szCs w:val="22"/>
        </w:rPr>
        <w:t xml:space="preserve"> Programmer Analyst </w:t>
      </w:r>
      <w:r w:rsidR="00300D93">
        <w:rPr>
          <w:rFonts w:ascii="Cambria" w:hAnsi="Cambria"/>
          <w:b/>
          <w:sz w:val="22"/>
          <w:szCs w:val="22"/>
        </w:rPr>
        <w:t>[Automation</w:t>
      </w:r>
      <w:r w:rsidR="00AF5B57" w:rsidRPr="00D27F6B">
        <w:rPr>
          <w:rFonts w:ascii="Cambria" w:hAnsi="Cambria"/>
          <w:b/>
          <w:sz w:val="22"/>
          <w:szCs w:val="22"/>
        </w:rPr>
        <w:t xml:space="preserve"> / </w:t>
      </w:r>
      <w:r w:rsidRPr="00D27F6B">
        <w:rPr>
          <w:rFonts w:ascii="Cambria" w:hAnsi="Cambria"/>
          <w:b/>
          <w:sz w:val="22"/>
          <w:szCs w:val="22"/>
        </w:rPr>
        <w:t xml:space="preserve">Functional </w:t>
      </w:r>
      <w:r>
        <w:rPr>
          <w:rFonts w:ascii="Cambria" w:hAnsi="Cambria"/>
          <w:b/>
          <w:sz w:val="22"/>
          <w:szCs w:val="22"/>
        </w:rPr>
        <w:t>QA</w:t>
      </w:r>
      <w:r w:rsidR="00AF5B57" w:rsidRPr="00D27F6B">
        <w:rPr>
          <w:rFonts w:ascii="Cambria" w:hAnsi="Cambria"/>
          <w:b/>
          <w:sz w:val="22"/>
          <w:szCs w:val="22"/>
        </w:rPr>
        <w:t>]</w:t>
      </w:r>
    </w:p>
    <w:p w:rsidR="000B72EA" w:rsidRDefault="000B72EA">
      <w:pPr>
        <w:rPr>
          <w:rFonts w:ascii="Cambria" w:hAnsi="Cambria"/>
          <w:b/>
          <w:sz w:val="22"/>
          <w:szCs w:val="22"/>
        </w:rPr>
      </w:pPr>
    </w:p>
    <w:p w:rsidR="00570E49" w:rsidRDefault="00616DDB" w:rsidP="009872E1">
      <w:r>
        <w:t>Capital One, One of America’s top 10 largest banks based on deposits is a diversified bank specializing in credit cards, home loans, auto loans, banking and savings products which offers a broad array of financial products and services to customers, small businesses and commercial clients.</w:t>
      </w:r>
    </w:p>
    <w:p w:rsidR="009872E1" w:rsidRPr="009872E1" w:rsidRDefault="009872E1" w:rsidP="009872E1"/>
    <w:p w:rsidR="00570E49" w:rsidRPr="00570E49" w:rsidRDefault="00570E49" w:rsidP="00570E49">
      <w:pPr>
        <w:shd w:val="clear" w:color="auto" w:fill="FFFFFF"/>
        <w:spacing w:after="120"/>
        <w:rPr>
          <w:rFonts w:ascii="Cambria" w:hAnsi="Cambria"/>
          <w:b/>
          <w:sz w:val="22"/>
          <w:szCs w:val="22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570E49">
        <w:rPr>
          <w:rFonts w:ascii="Cambria" w:hAnsi="Cambria"/>
          <w:b/>
          <w:sz w:val="22"/>
          <w:szCs w:val="22"/>
        </w:rPr>
        <w:t xml:space="preserve">Role and Responsibilities </w:t>
      </w:r>
    </w:p>
    <w:p w:rsidR="00890852" w:rsidRDefault="00890852" w:rsidP="00300D93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 xml:space="preserve">Involvement in Preparation of Test Procedures , Test Scenarios , Cases and Test Data </w:t>
      </w:r>
    </w:p>
    <w:p w:rsidR="00890852" w:rsidRDefault="00890852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Responsible for GUI and Functional Testing</w:t>
      </w:r>
    </w:p>
    <w:p w:rsidR="00570E49" w:rsidRDefault="00890852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 xml:space="preserve"> Involvement in Test </w:t>
      </w:r>
      <w:r w:rsidR="00794FB6">
        <w:rPr>
          <w:rFonts w:ascii="Cambria" w:hAnsi="Cambria"/>
          <w:sz w:val="22"/>
          <w:szCs w:val="22"/>
          <w:lang w:eastAsia="en-US"/>
        </w:rPr>
        <w:t>Execution,</w:t>
      </w:r>
      <w:r>
        <w:rPr>
          <w:rFonts w:ascii="Cambria" w:hAnsi="Cambria"/>
          <w:sz w:val="22"/>
          <w:szCs w:val="22"/>
          <w:lang w:eastAsia="en-US"/>
        </w:rPr>
        <w:t xml:space="preserve"> Results </w:t>
      </w:r>
      <w:r w:rsidR="00794FB6">
        <w:rPr>
          <w:rFonts w:ascii="Cambria" w:hAnsi="Cambria"/>
          <w:sz w:val="22"/>
          <w:szCs w:val="22"/>
          <w:lang w:eastAsia="en-US"/>
        </w:rPr>
        <w:t>Analyzing</w:t>
      </w:r>
      <w:r>
        <w:rPr>
          <w:rFonts w:ascii="Cambria" w:hAnsi="Cambria"/>
          <w:sz w:val="22"/>
          <w:szCs w:val="22"/>
          <w:lang w:eastAsia="en-US"/>
        </w:rPr>
        <w:t xml:space="preserve"> and Defect </w:t>
      </w:r>
      <w:r w:rsidR="00794FB6">
        <w:rPr>
          <w:rFonts w:ascii="Cambria" w:hAnsi="Cambria"/>
          <w:sz w:val="22"/>
          <w:szCs w:val="22"/>
          <w:lang w:eastAsia="en-US"/>
        </w:rPr>
        <w:t>Reporting.</w:t>
      </w:r>
    </w:p>
    <w:p w:rsidR="000954E4" w:rsidRPr="00570E49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Involvement in Automation Infrastructure Development using Selenium</w:t>
      </w:r>
    </w:p>
    <w:p w:rsidR="00794FB6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Created Test Cases Using Element locator and Selenium WebDriver methods</w:t>
      </w:r>
    </w:p>
    <w:p w:rsidR="00794FB6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Enhanced Test cases using Java programming features and TestNG Annotations .</w:t>
      </w:r>
    </w:p>
    <w:p w:rsidR="00794FB6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Execution of  Selenium Test cases and Reporting Defects</w:t>
      </w:r>
    </w:p>
    <w:p w:rsidR="00794FB6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Conducting Data driven testing , cross browser testing and scheduling payment test cases using Jenkins CI tool</w:t>
      </w:r>
    </w:p>
    <w:p w:rsidR="00794FB6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Using Maven Build management tool with Log4j HTML report generation</w:t>
      </w:r>
    </w:p>
    <w:p w:rsidR="00570E49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 Involved in regression Testing using Selenium</w:t>
      </w:r>
    </w:p>
    <w:p w:rsidR="00794FB6" w:rsidRPr="00570E49" w:rsidRDefault="00794FB6" w:rsidP="00570E49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Preparation of weekly status reports.</w:t>
      </w:r>
    </w:p>
    <w:p w:rsidR="00551E4A" w:rsidRDefault="00551E4A" w:rsidP="00794FB6">
      <w:pPr>
        <w:rPr>
          <w:rFonts w:ascii="Cambria" w:hAnsi="Cambria"/>
          <w:sz w:val="22"/>
          <w:szCs w:val="22"/>
          <w:lang w:eastAsia="en-US"/>
        </w:rPr>
      </w:pPr>
    </w:p>
    <w:p w:rsidR="00794FB6" w:rsidRPr="00794FB6" w:rsidRDefault="00794FB6" w:rsidP="00794FB6">
      <w:pPr>
        <w:rPr>
          <w:rFonts w:ascii="Cambria" w:hAnsi="Cambria"/>
          <w:b/>
          <w:sz w:val="22"/>
          <w:szCs w:val="22"/>
        </w:rPr>
      </w:pPr>
    </w:p>
    <w:p w:rsidR="00551E4A" w:rsidRDefault="003C7F47" w:rsidP="00551E4A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Project #2</w:t>
      </w:r>
      <w:r w:rsidR="00551E4A">
        <w:rPr>
          <w:rFonts w:ascii="Cambria" w:hAnsi="Cambria"/>
          <w:b/>
          <w:sz w:val="22"/>
          <w:szCs w:val="22"/>
        </w:rPr>
        <w:t xml:space="preserve">- </w:t>
      </w:r>
    </w:p>
    <w:p w:rsidR="00EA185A" w:rsidRDefault="00EA185A" w:rsidP="00551E4A">
      <w:pPr>
        <w:rPr>
          <w:rFonts w:ascii="Cambria" w:hAnsi="Cambria"/>
          <w:b/>
          <w:sz w:val="22"/>
          <w:szCs w:val="22"/>
        </w:rPr>
      </w:pPr>
    </w:p>
    <w:p w:rsidR="00EA185A" w:rsidRPr="00FD4356" w:rsidRDefault="00EA185A" w:rsidP="00551E4A">
      <w:pPr>
        <w:rPr>
          <w:rFonts w:ascii="Cambria" w:hAnsi="Cambria"/>
          <w:b/>
          <w:sz w:val="22"/>
          <w:szCs w:val="22"/>
        </w:rPr>
      </w:pPr>
      <w:r>
        <w:t>Centre Suite is a self-service application for managing Corporate Credit cards. This project aims at upgrading UI to be more responsive and changes to functionalities: Manage users, Payments, Transactions, Statements, Alerts and Account Services, Manage Site Content</w:t>
      </w:r>
    </w:p>
    <w:p w:rsidR="00EA185A" w:rsidRDefault="00EA185A" w:rsidP="00551E4A">
      <w:pPr>
        <w:shd w:val="clear" w:color="auto" w:fill="FFFFFF"/>
        <w:spacing w:after="120"/>
        <w:rPr>
          <w:rFonts w:ascii="Cambria" w:hAnsi="Cambria"/>
          <w:sz w:val="22"/>
          <w:szCs w:val="22"/>
        </w:rPr>
      </w:pPr>
    </w:p>
    <w:p w:rsidR="00551E4A" w:rsidRPr="00570E49" w:rsidRDefault="00551E4A" w:rsidP="00551E4A">
      <w:pPr>
        <w:shd w:val="clear" w:color="auto" w:fill="FFFFFF"/>
        <w:spacing w:after="120"/>
        <w:rPr>
          <w:rFonts w:ascii="Cambria" w:hAnsi="Cambria"/>
          <w:b/>
          <w:sz w:val="22"/>
          <w:szCs w:val="22"/>
        </w:rPr>
      </w:pPr>
      <w:r w:rsidRPr="00570E49">
        <w:rPr>
          <w:rFonts w:ascii="Cambria" w:hAnsi="Cambria"/>
          <w:b/>
          <w:sz w:val="22"/>
          <w:szCs w:val="22"/>
        </w:rPr>
        <w:t xml:space="preserve">Role and Responsibilities </w:t>
      </w:r>
    </w:p>
    <w:p w:rsidR="00794FB6" w:rsidRDefault="00794FB6" w:rsidP="00300D93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 xml:space="preserve">Involved in </w:t>
      </w:r>
      <w:r w:rsidR="00EA185A">
        <w:rPr>
          <w:rFonts w:ascii="Cambria" w:hAnsi="Cambria"/>
          <w:sz w:val="22"/>
          <w:szCs w:val="22"/>
          <w:lang w:eastAsia="en-US"/>
        </w:rPr>
        <w:t>Analysing Requirements Specifications</w:t>
      </w:r>
    </w:p>
    <w:p w:rsidR="00EA185A" w:rsidRDefault="00EA185A" w:rsidP="00EA185A">
      <w:pPr>
        <w:ind w:left="390"/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 xml:space="preserve"> </w:t>
      </w:r>
      <w:r w:rsidRPr="00EA185A">
        <w:rPr>
          <w:rFonts w:ascii="Cambria" w:hAnsi="Cambria"/>
          <w:sz w:val="22"/>
          <w:szCs w:val="22"/>
          <w:lang w:eastAsia="en-US"/>
        </w:rPr>
        <w:sym w:font="Symbol" w:char="F0B7"/>
      </w:r>
      <w:r w:rsidRPr="00EA185A">
        <w:rPr>
          <w:rFonts w:ascii="Cambria" w:hAnsi="Cambria"/>
          <w:sz w:val="22"/>
          <w:szCs w:val="22"/>
          <w:lang w:eastAsia="en-US"/>
        </w:rPr>
        <w:t xml:space="preserve"> </w:t>
      </w:r>
      <w:r>
        <w:rPr>
          <w:rFonts w:ascii="Cambria" w:hAnsi="Cambria"/>
          <w:sz w:val="22"/>
          <w:szCs w:val="22"/>
          <w:lang w:eastAsia="en-US"/>
        </w:rPr>
        <w:t xml:space="preserve">    </w:t>
      </w:r>
      <w:r w:rsidRPr="00EA185A">
        <w:rPr>
          <w:rFonts w:ascii="Cambria" w:hAnsi="Cambria"/>
          <w:sz w:val="22"/>
          <w:szCs w:val="22"/>
          <w:lang w:eastAsia="en-US"/>
        </w:rPr>
        <w:t>Involved in Designing Test Plan and Test Cases</w:t>
      </w:r>
    </w:p>
    <w:p w:rsidR="00300D93" w:rsidRPr="00300D93" w:rsidRDefault="00794FB6" w:rsidP="00300D93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 xml:space="preserve">Executing test </w:t>
      </w:r>
      <w:r w:rsidR="0069375A">
        <w:rPr>
          <w:rFonts w:ascii="Cambria" w:hAnsi="Cambria"/>
          <w:sz w:val="22"/>
          <w:szCs w:val="22"/>
          <w:lang w:eastAsia="en-US"/>
        </w:rPr>
        <w:t>cases and analyzing results as per client requirements.</w:t>
      </w:r>
    </w:p>
    <w:p w:rsidR="00545FCB" w:rsidRPr="00EA185A" w:rsidRDefault="00EA185A" w:rsidP="00EA185A">
      <w:pPr>
        <w:numPr>
          <w:ilvl w:val="0"/>
          <w:numId w:val="22"/>
        </w:numPr>
        <w:rPr>
          <w:rFonts w:ascii="Cambria" w:hAnsi="Cambria"/>
          <w:sz w:val="22"/>
          <w:szCs w:val="22"/>
          <w:lang w:eastAsia="en-US"/>
        </w:rPr>
      </w:pPr>
      <w:r>
        <w:rPr>
          <w:rFonts w:ascii="Cambria" w:hAnsi="Cambria"/>
          <w:sz w:val="22"/>
          <w:szCs w:val="22"/>
          <w:lang w:eastAsia="en-US"/>
        </w:rPr>
        <w:t>Involved in reporting defects and tracking them till closure in Quality Centre</w:t>
      </w:r>
    </w:p>
    <w:p w:rsidR="00EA2D60" w:rsidRPr="00D27F6B" w:rsidRDefault="00EA2D60">
      <w:pPr>
        <w:rPr>
          <w:rFonts w:ascii="Cambria" w:hAnsi="Cambria"/>
          <w:b/>
          <w:sz w:val="22"/>
          <w:szCs w:val="22"/>
        </w:rPr>
      </w:pPr>
      <w:r w:rsidRPr="00D27F6B">
        <w:rPr>
          <w:rFonts w:ascii="Cambria" w:hAnsi="Cambria"/>
          <w:b/>
          <w:sz w:val="22"/>
          <w:szCs w:val="22"/>
        </w:rPr>
        <w:t>EDUCATION</w:t>
      </w:r>
    </w:p>
    <w:p w:rsidR="00EA2D60" w:rsidRPr="00D27F6B" w:rsidRDefault="00E44B4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6400800" cy="0"/>
                <wp:effectExtent l="9525" t="5715" r="9525" b="1333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A899BD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5pt" to="7in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" strokeweight=".26mm">
                <v:stroke joinstyle="miter"/>
              </v:line>
            </w:pict>
          </mc:Fallback>
        </mc:AlternateContent>
      </w:r>
    </w:p>
    <w:p w:rsidR="00E20BC5" w:rsidRDefault="008E7AFA" w:rsidP="00E20BC5">
      <w:pPr>
        <w:numPr>
          <w:ilvl w:val="0"/>
          <w:numId w:val="20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Bachelor </w:t>
      </w:r>
      <w:r w:rsidR="008A7DCE">
        <w:rPr>
          <w:rFonts w:ascii="Cambria" w:hAnsi="Cambria" w:cs="Arial"/>
          <w:sz w:val="22"/>
          <w:szCs w:val="22"/>
        </w:rPr>
        <w:t>of Technology (</w:t>
      </w:r>
      <w:r w:rsidR="00EA185A">
        <w:rPr>
          <w:rFonts w:ascii="Cambria" w:hAnsi="Cambria" w:cs="Arial"/>
          <w:sz w:val="22"/>
          <w:szCs w:val="22"/>
        </w:rPr>
        <w:t>Mechanical Engineering</w:t>
      </w:r>
      <w:r w:rsidR="00C64C6E">
        <w:rPr>
          <w:rFonts w:ascii="Cambria" w:hAnsi="Cambria" w:cs="Arial"/>
          <w:sz w:val="22"/>
          <w:szCs w:val="22"/>
        </w:rPr>
        <w:t>)</w:t>
      </w:r>
      <w:r>
        <w:rPr>
          <w:rFonts w:ascii="Cambria" w:hAnsi="Cambria" w:cs="Arial"/>
          <w:sz w:val="22"/>
          <w:szCs w:val="22"/>
        </w:rPr>
        <w:t xml:space="preserve"> from</w:t>
      </w:r>
      <w:r w:rsidR="00EA185A">
        <w:rPr>
          <w:rFonts w:ascii="Cambria" w:hAnsi="Cambria" w:cs="Arial"/>
          <w:sz w:val="22"/>
          <w:szCs w:val="22"/>
        </w:rPr>
        <w:t xml:space="preserve"> JNTU Anantapur</w:t>
      </w:r>
      <w:r w:rsidR="008A7DCE">
        <w:rPr>
          <w:rFonts w:ascii="Cambria" w:hAnsi="Cambria" w:cs="Arial"/>
          <w:sz w:val="22"/>
          <w:szCs w:val="22"/>
        </w:rPr>
        <w:t xml:space="preserve">, </w:t>
      </w:r>
      <w:r w:rsidR="00EA185A">
        <w:rPr>
          <w:rFonts w:ascii="Cambria" w:hAnsi="Cambria" w:cs="Arial"/>
          <w:sz w:val="22"/>
          <w:szCs w:val="22"/>
        </w:rPr>
        <w:t>Andhra Pradesh 2010-2014 with 71</w:t>
      </w:r>
      <w:r>
        <w:rPr>
          <w:rFonts w:ascii="Cambria" w:hAnsi="Cambria" w:cs="Arial"/>
          <w:sz w:val="22"/>
          <w:szCs w:val="22"/>
        </w:rPr>
        <w:t>% marks.</w:t>
      </w:r>
    </w:p>
    <w:p w:rsidR="00EA185A" w:rsidRPr="00EA185A" w:rsidRDefault="00EA185A" w:rsidP="00E20BC5">
      <w:pPr>
        <w:numPr>
          <w:ilvl w:val="0"/>
          <w:numId w:val="20"/>
        </w:numPr>
        <w:rPr>
          <w:rFonts w:ascii="Cambria" w:hAnsi="Cambria" w:cs="Arial"/>
          <w:sz w:val="22"/>
          <w:szCs w:val="22"/>
        </w:rPr>
      </w:pPr>
      <w:r>
        <w:t>Intermediate M.P.C from Narayana Jr College,Anantapur in 2010 with 92.8%</w:t>
      </w:r>
    </w:p>
    <w:p w:rsidR="00EA185A" w:rsidRPr="00E20BC5" w:rsidRDefault="00EA185A" w:rsidP="00E20BC5">
      <w:pPr>
        <w:numPr>
          <w:ilvl w:val="0"/>
          <w:numId w:val="20"/>
        </w:numPr>
        <w:rPr>
          <w:rFonts w:ascii="Cambria" w:hAnsi="Cambria" w:cs="Arial"/>
          <w:sz w:val="22"/>
          <w:szCs w:val="22"/>
        </w:rPr>
      </w:pPr>
      <w:r>
        <w:t>SSC from Jeevananda High School, Dharmavaram in 2008 with 84%.</w:t>
      </w:r>
    </w:p>
    <w:p w:rsidR="00DF7933" w:rsidRDefault="00DF7933" w:rsidP="00DF7933">
      <w:pPr>
        <w:ind w:left="360"/>
        <w:rPr>
          <w:rFonts w:ascii="Cambria" w:hAnsi="Cambria" w:cs="Arial"/>
          <w:sz w:val="22"/>
          <w:szCs w:val="22"/>
        </w:rPr>
      </w:pPr>
    </w:p>
    <w:p w:rsidR="007502E0" w:rsidRPr="00D27F6B" w:rsidRDefault="007502E0" w:rsidP="00DF7933">
      <w:pPr>
        <w:rPr>
          <w:rFonts w:ascii="Cambria" w:hAnsi="Cambria"/>
          <w:sz w:val="22"/>
          <w:szCs w:val="22"/>
        </w:rPr>
      </w:pPr>
    </w:p>
    <w:p w:rsidR="00EA2D60" w:rsidRPr="00D27F6B" w:rsidRDefault="00610354" w:rsidP="00D14C70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PERSONAL PROFILE</w:t>
      </w:r>
    </w:p>
    <w:p w:rsidR="00EA2D60" w:rsidRPr="00D27F6B" w:rsidRDefault="00E44B45">
      <w:pPr>
        <w:ind w:left="2880" w:hanging="2160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400800" cy="0"/>
                <wp:effectExtent l="9525" t="12065" r="9525" b="698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30FE7F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7in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2642FD" w:rsidRDefault="002642FD" w:rsidP="00B25365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D27F6B">
        <w:rPr>
          <w:rFonts w:ascii="Cambria" w:hAnsi="Cambria"/>
          <w:sz w:val="22"/>
          <w:szCs w:val="22"/>
        </w:rPr>
        <w:t xml:space="preserve">Gender </w:t>
      </w:r>
      <w:r w:rsidRPr="00D27F6B">
        <w:rPr>
          <w:rFonts w:ascii="Cambria" w:hAnsi="Cambria"/>
          <w:sz w:val="22"/>
          <w:szCs w:val="22"/>
        </w:rPr>
        <w:tab/>
      </w:r>
      <w:r w:rsidRPr="00D27F6B">
        <w:rPr>
          <w:rFonts w:ascii="Cambria" w:hAnsi="Cambria"/>
          <w:sz w:val="22"/>
          <w:szCs w:val="22"/>
        </w:rPr>
        <w:tab/>
        <w:t xml:space="preserve">:  Male </w:t>
      </w:r>
    </w:p>
    <w:p w:rsidR="00EA2D60" w:rsidRPr="002642FD" w:rsidRDefault="00FB0957" w:rsidP="00B25365">
      <w:pPr>
        <w:numPr>
          <w:ilvl w:val="0"/>
          <w:numId w:val="20"/>
        </w:numPr>
        <w:rPr>
          <w:rFonts w:ascii="Cambria" w:hAnsi="Cambria"/>
          <w:sz w:val="22"/>
          <w:szCs w:val="22"/>
          <w:lang w:val="fr-FR"/>
        </w:rPr>
      </w:pPr>
      <w:r w:rsidRPr="00D27F6B">
        <w:rPr>
          <w:rFonts w:ascii="Cambria" w:hAnsi="Cambria"/>
          <w:sz w:val="22"/>
          <w:szCs w:val="22"/>
        </w:rPr>
        <w:t xml:space="preserve">Date of Birth </w:t>
      </w:r>
      <w:r w:rsidRPr="00D27F6B">
        <w:rPr>
          <w:rFonts w:ascii="Cambria" w:hAnsi="Cambria"/>
          <w:sz w:val="22"/>
          <w:szCs w:val="22"/>
        </w:rPr>
        <w:tab/>
        <w:t xml:space="preserve">  </w:t>
      </w:r>
      <w:r w:rsidRPr="00D27F6B">
        <w:rPr>
          <w:rFonts w:ascii="Cambria" w:hAnsi="Cambria"/>
          <w:sz w:val="22"/>
          <w:szCs w:val="22"/>
        </w:rPr>
        <w:tab/>
        <w:t xml:space="preserve">:  </w:t>
      </w:r>
      <w:r w:rsidR="009C0D37">
        <w:rPr>
          <w:rFonts w:ascii="Cambria" w:hAnsi="Cambria"/>
          <w:sz w:val="22"/>
          <w:szCs w:val="22"/>
        </w:rPr>
        <w:t>8</w:t>
      </w:r>
      <w:r w:rsidR="00427F65" w:rsidRPr="00427F65">
        <w:rPr>
          <w:rFonts w:ascii="Cambria" w:hAnsi="Cambria"/>
          <w:sz w:val="22"/>
          <w:szCs w:val="22"/>
          <w:vertAlign w:val="superscript"/>
        </w:rPr>
        <w:t>th</w:t>
      </w:r>
      <w:r w:rsidR="003526A8">
        <w:rPr>
          <w:rFonts w:ascii="Cambria" w:hAnsi="Cambria"/>
          <w:sz w:val="22"/>
          <w:szCs w:val="22"/>
        </w:rPr>
        <w:t xml:space="preserve"> August</w:t>
      </w:r>
      <w:r w:rsidR="00427F65">
        <w:rPr>
          <w:rFonts w:ascii="Cambria" w:hAnsi="Cambria"/>
          <w:sz w:val="22"/>
          <w:szCs w:val="22"/>
        </w:rPr>
        <w:t xml:space="preserve"> </w:t>
      </w:r>
      <w:r w:rsidR="00DC4EA3" w:rsidRPr="00D27F6B">
        <w:rPr>
          <w:rFonts w:ascii="Cambria" w:hAnsi="Cambria"/>
          <w:sz w:val="22"/>
          <w:szCs w:val="22"/>
        </w:rPr>
        <w:t>19</w:t>
      </w:r>
      <w:r w:rsidR="003526A8">
        <w:rPr>
          <w:rFonts w:ascii="Cambria" w:hAnsi="Cambria"/>
          <w:sz w:val="22"/>
          <w:szCs w:val="22"/>
        </w:rPr>
        <w:t>93</w:t>
      </w:r>
    </w:p>
    <w:p w:rsidR="00DE792B" w:rsidRPr="00D27F6B" w:rsidRDefault="00EA2D60" w:rsidP="00B25365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D27F6B">
        <w:rPr>
          <w:rFonts w:ascii="Cambria" w:hAnsi="Cambria"/>
          <w:sz w:val="22"/>
          <w:szCs w:val="22"/>
        </w:rPr>
        <w:t>Marital Status</w:t>
      </w:r>
      <w:r w:rsidRPr="00D27F6B">
        <w:rPr>
          <w:rFonts w:ascii="Cambria" w:hAnsi="Cambria"/>
          <w:sz w:val="22"/>
          <w:szCs w:val="22"/>
        </w:rPr>
        <w:tab/>
        <w:t xml:space="preserve">  </w:t>
      </w:r>
      <w:r w:rsidRPr="00D27F6B">
        <w:rPr>
          <w:rFonts w:ascii="Cambria" w:hAnsi="Cambria"/>
          <w:sz w:val="22"/>
          <w:szCs w:val="22"/>
        </w:rPr>
        <w:tab/>
        <w:t>:  Single</w:t>
      </w:r>
    </w:p>
    <w:p w:rsidR="00FB0957" w:rsidRDefault="00FB0957" w:rsidP="00B25365">
      <w:pPr>
        <w:numPr>
          <w:ilvl w:val="0"/>
          <w:numId w:val="20"/>
        </w:numPr>
        <w:rPr>
          <w:rFonts w:ascii="Cambria" w:hAnsi="Cambria"/>
          <w:sz w:val="22"/>
          <w:szCs w:val="22"/>
          <w:lang w:val="de-DE"/>
        </w:rPr>
      </w:pPr>
      <w:r w:rsidRPr="00D27F6B">
        <w:rPr>
          <w:rFonts w:ascii="Cambria" w:hAnsi="Cambria"/>
          <w:sz w:val="22"/>
          <w:szCs w:val="22"/>
          <w:lang w:val="de-DE"/>
        </w:rPr>
        <w:t>Languages Known</w:t>
      </w:r>
      <w:r w:rsidRPr="00D27F6B">
        <w:rPr>
          <w:rFonts w:ascii="Cambria" w:hAnsi="Cambria"/>
          <w:sz w:val="22"/>
          <w:szCs w:val="22"/>
          <w:lang w:val="de-DE"/>
        </w:rPr>
        <w:tab/>
        <w:t xml:space="preserve">:  </w:t>
      </w:r>
      <w:r w:rsidR="00334517" w:rsidRPr="00D27F6B">
        <w:rPr>
          <w:rFonts w:ascii="Cambria" w:hAnsi="Cambria"/>
          <w:sz w:val="22"/>
          <w:szCs w:val="22"/>
          <w:lang w:val="de-DE"/>
        </w:rPr>
        <w:t>English</w:t>
      </w:r>
      <w:r w:rsidR="00952CA1">
        <w:rPr>
          <w:rFonts w:ascii="Cambria" w:hAnsi="Cambria"/>
          <w:sz w:val="22"/>
          <w:szCs w:val="22"/>
          <w:lang w:val="de-DE"/>
        </w:rPr>
        <w:t>,Te</w:t>
      </w:r>
      <w:r w:rsidR="00500ECD">
        <w:rPr>
          <w:rFonts w:ascii="Cambria" w:hAnsi="Cambria"/>
          <w:sz w:val="22"/>
          <w:szCs w:val="22"/>
          <w:lang w:val="de-DE"/>
        </w:rPr>
        <w:t>l</w:t>
      </w:r>
      <w:r w:rsidR="00952CA1">
        <w:rPr>
          <w:rFonts w:ascii="Cambria" w:hAnsi="Cambria"/>
          <w:sz w:val="22"/>
          <w:szCs w:val="22"/>
          <w:lang w:val="de-DE"/>
        </w:rPr>
        <w:t>ugu,Hindi and Kannada</w:t>
      </w:r>
    </w:p>
    <w:p w:rsidR="00952CA1" w:rsidRDefault="00952CA1" w:rsidP="00B25365">
      <w:pPr>
        <w:numPr>
          <w:ilvl w:val="0"/>
          <w:numId w:val="20"/>
        </w:numPr>
        <w:rPr>
          <w:rFonts w:ascii="Cambria" w:hAnsi="Cambria"/>
          <w:sz w:val="22"/>
          <w:szCs w:val="22"/>
          <w:lang w:val="de-DE"/>
        </w:rPr>
      </w:pPr>
      <w:r>
        <w:rPr>
          <w:rFonts w:ascii="Cambria" w:hAnsi="Cambria"/>
          <w:sz w:val="22"/>
          <w:szCs w:val="22"/>
          <w:lang w:val="de-DE"/>
        </w:rPr>
        <w:t>Nationality                       : Indian</w:t>
      </w:r>
    </w:p>
    <w:p w:rsidR="008C2E3F" w:rsidRPr="00D27F6B" w:rsidRDefault="008C2E3F" w:rsidP="00427F65">
      <w:pPr>
        <w:ind w:left="720"/>
        <w:rPr>
          <w:rFonts w:ascii="Cambria" w:hAnsi="Cambria"/>
          <w:sz w:val="22"/>
          <w:szCs w:val="22"/>
        </w:rPr>
      </w:pPr>
    </w:p>
    <w:p w:rsidR="00EA2D60" w:rsidRPr="00D27F6B" w:rsidRDefault="00EA2D60" w:rsidP="005B4743">
      <w:pPr>
        <w:ind w:left="360"/>
        <w:rPr>
          <w:rFonts w:ascii="Cambria" w:hAnsi="Cambria"/>
          <w:sz w:val="22"/>
          <w:szCs w:val="22"/>
        </w:rPr>
      </w:pPr>
    </w:p>
    <w:p w:rsidR="00791B8D" w:rsidRPr="00D27F6B" w:rsidRDefault="00791B8D" w:rsidP="00791B8D">
      <w:pPr>
        <w:jc w:val="both"/>
        <w:rPr>
          <w:rFonts w:ascii="Cambria" w:hAnsi="Cambria"/>
          <w:sz w:val="22"/>
          <w:szCs w:val="22"/>
          <w:u w:val="single"/>
        </w:rPr>
      </w:pPr>
    </w:p>
    <w:p w:rsidR="00A705AD" w:rsidRPr="00D27F6B" w:rsidRDefault="00A705AD" w:rsidP="00A705AD">
      <w:pPr>
        <w:pStyle w:val="NoSpacing"/>
        <w:spacing w:line="276" w:lineRule="auto"/>
        <w:jc w:val="both"/>
        <w:rPr>
          <w:rFonts w:ascii="Cambria" w:eastAsia="Times New Roman" w:hAnsi="Cambria" w:cs="Arial"/>
          <w:lang w:eastAsia="ar-SA"/>
        </w:rPr>
      </w:pPr>
      <w:r>
        <w:rPr>
          <w:rFonts w:ascii="Cambria" w:eastAsia="Times New Roman" w:hAnsi="Cambria" w:cs="Arial"/>
          <w:lang w:eastAsia="ar-SA"/>
        </w:rPr>
        <w:t xml:space="preserve">  </w:t>
      </w:r>
    </w:p>
    <w:p w:rsidR="00D641F1" w:rsidRPr="00427F65" w:rsidRDefault="005A17AF" w:rsidP="00791B8D">
      <w:pPr>
        <w:pStyle w:val="NoSpacing"/>
        <w:spacing w:line="276" w:lineRule="auto"/>
        <w:jc w:val="both"/>
        <w:rPr>
          <w:rFonts w:ascii="Cambria" w:eastAsia="Times New Roman" w:hAnsi="Cambria" w:cs="Arial"/>
          <w:b/>
          <w:lang w:eastAsia="ar-SA"/>
        </w:rPr>
      </w:pPr>
      <w:r>
        <w:rPr>
          <w:rFonts w:ascii="Cambria" w:eastAsia="Times New Roman" w:hAnsi="Cambria" w:cs="Arial"/>
          <w:b/>
          <w:lang w:eastAsia="ar-SA"/>
        </w:rPr>
        <w:t>Bangalore</w:t>
      </w:r>
      <w:r w:rsidR="007F1F86">
        <w:rPr>
          <w:rFonts w:ascii="Cambria" w:eastAsia="Times New Roman" w:hAnsi="Cambria" w:cs="Arial"/>
          <w:b/>
          <w:lang w:eastAsia="ar-SA"/>
        </w:rPr>
        <w:t xml:space="preserve">                                                                                                        </w:t>
      </w:r>
      <w:r w:rsidR="008C2951">
        <w:rPr>
          <w:rFonts w:ascii="Cambria" w:eastAsia="Times New Roman" w:hAnsi="Cambria" w:cs="Arial"/>
          <w:b/>
          <w:lang w:eastAsia="ar-SA"/>
        </w:rPr>
        <w:t xml:space="preserve">                </w:t>
      </w:r>
      <w:r w:rsidR="007F1F86">
        <w:rPr>
          <w:rFonts w:ascii="Cambria" w:eastAsia="Times New Roman" w:hAnsi="Cambria" w:cs="Arial"/>
          <w:b/>
          <w:lang w:eastAsia="ar-SA"/>
        </w:rPr>
        <w:t xml:space="preserve">  </w:t>
      </w:r>
      <w:r>
        <w:rPr>
          <w:rFonts w:ascii="Cambria" w:eastAsia="Times New Roman" w:hAnsi="Cambria" w:cs="Arial"/>
          <w:b/>
          <w:lang w:eastAsia="ar-SA"/>
        </w:rPr>
        <w:t>Sai Sandeep</w:t>
      </w:r>
    </w:p>
    <w:sectPr w:rsidR="00D641F1" w:rsidRPr="00427F65" w:rsidSect="00236ED5">
      <w:pgSz w:w="12240" w:h="15840"/>
      <w:pgMar w:top="1080" w:right="72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18B" w:rsidRDefault="00B4518B" w:rsidP="00574CAC">
      <w:r>
        <w:separator/>
      </w:r>
    </w:p>
  </w:endnote>
  <w:endnote w:type="continuationSeparator" w:id="0">
    <w:p w:rsidR="00B4518B" w:rsidRDefault="00B4518B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18B" w:rsidRDefault="00B4518B" w:rsidP="00574CAC">
      <w:r>
        <w:separator/>
      </w:r>
    </w:p>
  </w:footnote>
  <w:footnote w:type="continuationSeparator" w:id="0">
    <w:p w:rsidR="00B4518B" w:rsidRDefault="00B4518B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548DD4"/>
      </w:rPr>
    </w:lvl>
  </w:abstractNum>
  <w:abstractNum w:abstractNumId="4" w15:restartNumberingAfterBreak="0">
    <w:nsid w:val="0526439E"/>
    <w:multiLevelType w:val="multilevel"/>
    <w:tmpl w:val="756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F19F7"/>
    <w:multiLevelType w:val="hybridMultilevel"/>
    <w:tmpl w:val="A6FA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415DA"/>
    <w:multiLevelType w:val="hybridMultilevel"/>
    <w:tmpl w:val="EC7A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F283D"/>
    <w:multiLevelType w:val="hybridMultilevel"/>
    <w:tmpl w:val="E0F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30033"/>
    <w:multiLevelType w:val="hybridMultilevel"/>
    <w:tmpl w:val="AD50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B5FE8"/>
    <w:multiLevelType w:val="hybridMultilevel"/>
    <w:tmpl w:val="C39E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97327"/>
    <w:multiLevelType w:val="multilevel"/>
    <w:tmpl w:val="F9A4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57731"/>
    <w:multiLevelType w:val="hybridMultilevel"/>
    <w:tmpl w:val="AB58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07B36"/>
    <w:multiLevelType w:val="hybridMultilevel"/>
    <w:tmpl w:val="470A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E7D6A"/>
    <w:multiLevelType w:val="multilevel"/>
    <w:tmpl w:val="55A4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62DC0"/>
    <w:multiLevelType w:val="hybridMultilevel"/>
    <w:tmpl w:val="9F4A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D2FA5"/>
    <w:multiLevelType w:val="hybridMultilevel"/>
    <w:tmpl w:val="12E8A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5358"/>
    <w:multiLevelType w:val="hybridMultilevel"/>
    <w:tmpl w:val="484E47B6"/>
    <w:lvl w:ilvl="0" w:tplc="3EC2F574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F766BBF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F06B0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D22A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46BEE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717E69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9036089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942E4D28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945304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D8252C9"/>
    <w:multiLevelType w:val="hybridMultilevel"/>
    <w:tmpl w:val="611E512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40890C06"/>
    <w:multiLevelType w:val="hybridMultilevel"/>
    <w:tmpl w:val="F87A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F5667"/>
    <w:multiLevelType w:val="hybridMultilevel"/>
    <w:tmpl w:val="D580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37825"/>
    <w:multiLevelType w:val="hybridMultilevel"/>
    <w:tmpl w:val="D520B87E"/>
    <w:lvl w:ilvl="0" w:tplc="DE2239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4DE2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06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A6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687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6F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AE3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89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F4B97"/>
    <w:multiLevelType w:val="hybridMultilevel"/>
    <w:tmpl w:val="5EB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7610B"/>
    <w:multiLevelType w:val="hybridMultilevel"/>
    <w:tmpl w:val="6892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63652"/>
    <w:multiLevelType w:val="multilevel"/>
    <w:tmpl w:val="4B80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A5740"/>
    <w:multiLevelType w:val="hybridMultilevel"/>
    <w:tmpl w:val="DB06FB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C7215"/>
    <w:multiLevelType w:val="multilevel"/>
    <w:tmpl w:val="A50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AA169A"/>
    <w:multiLevelType w:val="hybridMultilevel"/>
    <w:tmpl w:val="913A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16"/>
  </w:num>
  <w:num w:numId="6">
    <w:abstractNumId w:val="3"/>
  </w:num>
  <w:num w:numId="7">
    <w:abstractNumId w:val="19"/>
  </w:num>
  <w:num w:numId="8">
    <w:abstractNumId w:val="8"/>
  </w:num>
  <w:num w:numId="9">
    <w:abstractNumId w:val="26"/>
  </w:num>
  <w:num w:numId="10">
    <w:abstractNumId w:val="14"/>
  </w:num>
  <w:num w:numId="11">
    <w:abstractNumId w:val="5"/>
  </w:num>
  <w:num w:numId="12">
    <w:abstractNumId w:val="7"/>
  </w:num>
  <w:num w:numId="13">
    <w:abstractNumId w:val="21"/>
  </w:num>
  <w:num w:numId="14">
    <w:abstractNumId w:val="15"/>
  </w:num>
  <w:num w:numId="15">
    <w:abstractNumId w:val="6"/>
  </w:num>
  <w:num w:numId="16">
    <w:abstractNumId w:val="22"/>
  </w:num>
  <w:num w:numId="17">
    <w:abstractNumId w:val="24"/>
  </w:num>
  <w:num w:numId="18">
    <w:abstractNumId w:val="18"/>
  </w:num>
  <w:num w:numId="19">
    <w:abstractNumId w:val="12"/>
  </w:num>
  <w:num w:numId="20">
    <w:abstractNumId w:val="9"/>
  </w:num>
  <w:num w:numId="21">
    <w:abstractNumId w:val="11"/>
  </w:num>
  <w:num w:numId="22">
    <w:abstractNumId w:val="17"/>
  </w:num>
  <w:num w:numId="23">
    <w:abstractNumId w:val="10"/>
  </w:num>
  <w:num w:numId="24">
    <w:abstractNumId w:val="23"/>
  </w:num>
  <w:num w:numId="25">
    <w:abstractNumId w:val="25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D1"/>
    <w:rsid w:val="000111A4"/>
    <w:rsid w:val="00011EFE"/>
    <w:rsid w:val="00022310"/>
    <w:rsid w:val="00022C51"/>
    <w:rsid w:val="0002485A"/>
    <w:rsid w:val="0002514D"/>
    <w:rsid w:val="00033386"/>
    <w:rsid w:val="00034377"/>
    <w:rsid w:val="00050407"/>
    <w:rsid w:val="00051D4A"/>
    <w:rsid w:val="000615AF"/>
    <w:rsid w:val="00061B8A"/>
    <w:rsid w:val="00064291"/>
    <w:rsid w:val="00071F3F"/>
    <w:rsid w:val="00072672"/>
    <w:rsid w:val="0007407E"/>
    <w:rsid w:val="000756C2"/>
    <w:rsid w:val="000766E7"/>
    <w:rsid w:val="00076F50"/>
    <w:rsid w:val="00081D94"/>
    <w:rsid w:val="00085162"/>
    <w:rsid w:val="000923B7"/>
    <w:rsid w:val="00095015"/>
    <w:rsid w:val="000954E4"/>
    <w:rsid w:val="000A60D5"/>
    <w:rsid w:val="000B2BA4"/>
    <w:rsid w:val="000B72EA"/>
    <w:rsid w:val="000C2054"/>
    <w:rsid w:val="000C55B4"/>
    <w:rsid w:val="000C5B84"/>
    <w:rsid w:val="000D0CB2"/>
    <w:rsid w:val="000D6020"/>
    <w:rsid w:val="000E7B51"/>
    <w:rsid w:val="000F30ED"/>
    <w:rsid w:val="000F31CC"/>
    <w:rsid w:val="000F69D7"/>
    <w:rsid w:val="001031EC"/>
    <w:rsid w:val="001067B3"/>
    <w:rsid w:val="001106FD"/>
    <w:rsid w:val="00132F49"/>
    <w:rsid w:val="0013344A"/>
    <w:rsid w:val="0013392A"/>
    <w:rsid w:val="001415D0"/>
    <w:rsid w:val="00141B78"/>
    <w:rsid w:val="00144CC3"/>
    <w:rsid w:val="0015332A"/>
    <w:rsid w:val="001670F0"/>
    <w:rsid w:val="00170143"/>
    <w:rsid w:val="00170F8A"/>
    <w:rsid w:val="00172A27"/>
    <w:rsid w:val="00177750"/>
    <w:rsid w:val="00177D1A"/>
    <w:rsid w:val="00183EF7"/>
    <w:rsid w:val="0018744E"/>
    <w:rsid w:val="00190859"/>
    <w:rsid w:val="00193C37"/>
    <w:rsid w:val="001B3B56"/>
    <w:rsid w:val="001C04A5"/>
    <w:rsid w:val="001C3350"/>
    <w:rsid w:val="001D0F54"/>
    <w:rsid w:val="001D2CE4"/>
    <w:rsid w:val="001D4613"/>
    <w:rsid w:val="001D645F"/>
    <w:rsid w:val="001E4E10"/>
    <w:rsid w:val="001F4707"/>
    <w:rsid w:val="001F4DF1"/>
    <w:rsid w:val="001F5F94"/>
    <w:rsid w:val="001F6EED"/>
    <w:rsid w:val="00203CDD"/>
    <w:rsid w:val="00207356"/>
    <w:rsid w:val="002105D2"/>
    <w:rsid w:val="00212884"/>
    <w:rsid w:val="002129D9"/>
    <w:rsid w:val="00226518"/>
    <w:rsid w:val="002317E7"/>
    <w:rsid w:val="00231B05"/>
    <w:rsid w:val="0023252B"/>
    <w:rsid w:val="00232FE4"/>
    <w:rsid w:val="00236ED5"/>
    <w:rsid w:val="00243817"/>
    <w:rsid w:val="00244BF2"/>
    <w:rsid w:val="00247C77"/>
    <w:rsid w:val="00250E1F"/>
    <w:rsid w:val="00254254"/>
    <w:rsid w:val="00256083"/>
    <w:rsid w:val="00257090"/>
    <w:rsid w:val="00263088"/>
    <w:rsid w:val="002642FD"/>
    <w:rsid w:val="00264F55"/>
    <w:rsid w:val="002667BD"/>
    <w:rsid w:val="00267257"/>
    <w:rsid w:val="002877CE"/>
    <w:rsid w:val="00290136"/>
    <w:rsid w:val="00293A9D"/>
    <w:rsid w:val="002A2DF4"/>
    <w:rsid w:val="002A3EE4"/>
    <w:rsid w:val="002B45DD"/>
    <w:rsid w:val="002C68FC"/>
    <w:rsid w:val="002D0DC1"/>
    <w:rsid w:val="002E0E6D"/>
    <w:rsid w:val="002E41A8"/>
    <w:rsid w:val="002E62AE"/>
    <w:rsid w:val="002E7843"/>
    <w:rsid w:val="002E7BF9"/>
    <w:rsid w:val="002F2482"/>
    <w:rsid w:val="002F4BBE"/>
    <w:rsid w:val="002F4E90"/>
    <w:rsid w:val="002F598E"/>
    <w:rsid w:val="00300D93"/>
    <w:rsid w:val="00304C19"/>
    <w:rsid w:val="00305748"/>
    <w:rsid w:val="00306B29"/>
    <w:rsid w:val="00306BAA"/>
    <w:rsid w:val="00311FF8"/>
    <w:rsid w:val="00333494"/>
    <w:rsid w:val="00334517"/>
    <w:rsid w:val="003357D6"/>
    <w:rsid w:val="00341409"/>
    <w:rsid w:val="00341CA8"/>
    <w:rsid w:val="00343AD8"/>
    <w:rsid w:val="0035212D"/>
    <w:rsid w:val="003526A8"/>
    <w:rsid w:val="00352BB2"/>
    <w:rsid w:val="00362170"/>
    <w:rsid w:val="00365A72"/>
    <w:rsid w:val="0036681E"/>
    <w:rsid w:val="003709B8"/>
    <w:rsid w:val="00372AB3"/>
    <w:rsid w:val="00373C64"/>
    <w:rsid w:val="00375B4C"/>
    <w:rsid w:val="00377B24"/>
    <w:rsid w:val="00385BD7"/>
    <w:rsid w:val="00385E7A"/>
    <w:rsid w:val="00397516"/>
    <w:rsid w:val="003B1B8C"/>
    <w:rsid w:val="003B661B"/>
    <w:rsid w:val="003C186C"/>
    <w:rsid w:val="003C7F47"/>
    <w:rsid w:val="003D45E2"/>
    <w:rsid w:val="00400740"/>
    <w:rsid w:val="004019EF"/>
    <w:rsid w:val="004075B4"/>
    <w:rsid w:val="00411921"/>
    <w:rsid w:val="00414B27"/>
    <w:rsid w:val="00423497"/>
    <w:rsid w:val="00427F65"/>
    <w:rsid w:val="00430A36"/>
    <w:rsid w:val="0043411F"/>
    <w:rsid w:val="004423D9"/>
    <w:rsid w:val="00444F1B"/>
    <w:rsid w:val="00453213"/>
    <w:rsid w:val="00455340"/>
    <w:rsid w:val="004663B7"/>
    <w:rsid w:val="00471941"/>
    <w:rsid w:val="00475347"/>
    <w:rsid w:val="004811BF"/>
    <w:rsid w:val="00482F44"/>
    <w:rsid w:val="0048558A"/>
    <w:rsid w:val="004A1C0F"/>
    <w:rsid w:val="004A38FF"/>
    <w:rsid w:val="004A4805"/>
    <w:rsid w:val="004B1C0E"/>
    <w:rsid w:val="004B7EE6"/>
    <w:rsid w:val="004D0D97"/>
    <w:rsid w:val="004D1F1F"/>
    <w:rsid w:val="004D38C0"/>
    <w:rsid w:val="004D656A"/>
    <w:rsid w:val="004D7001"/>
    <w:rsid w:val="004D7D16"/>
    <w:rsid w:val="004E05E0"/>
    <w:rsid w:val="004E1CFB"/>
    <w:rsid w:val="004F1C07"/>
    <w:rsid w:val="004F417B"/>
    <w:rsid w:val="004F4EED"/>
    <w:rsid w:val="004F7880"/>
    <w:rsid w:val="00500ECD"/>
    <w:rsid w:val="00502A7C"/>
    <w:rsid w:val="005059B6"/>
    <w:rsid w:val="0050706E"/>
    <w:rsid w:val="005228C4"/>
    <w:rsid w:val="005258C0"/>
    <w:rsid w:val="00540BB0"/>
    <w:rsid w:val="00543BF7"/>
    <w:rsid w:val="0054424C"/>
    <w:rsid w:val="00545FCB"/>
    <w:rsid w:val="00546552"/>
    <w:rsid w:val="0055028C"/>
    <w:rsid w:val="00551E4A"/>
    <w:rsid w:val="0055216D"/>
    <w:rsid w:val="0055535C"/>
    <w:rsid w:val="00557FC3"/>
    <w:rsid w:val="00564ECB"/>
    <w:rsid w:val="00570E49"/>
    <w:rsid w:val="00572608"/>
    <w:rsid w:val="00573C37"/>
    <w:rsid w:val="00574CAC"/>
    <w:rsid w:val="00577689"/>
    <w:rsid w:val="005840EF"/>
    <w:rsid w:val="005863BE"/>
    <w:rsid w:val="005A17AF"/>
    <w:rsid w:val="005A50FC"/>
    <w:rsid w:val="005B4743"/>
    <w:rsid w:val="005C1840"/>
    <w:rsid w:val="005C573B"/>
    <w:rsid w:val="005D2A19"/>
    <w:rsid w:val="005E32C1"/>
    <w:rsid w:val="005F6641"/>
    <w:rsid w:val="00606819"/>
    <w:rsid w:val="00607046"/>
    <w:rsid w:val="00610354"/>
    <w:rsid w:val="00616794"/>
    <w:rsid w:val="00616DDB"/>
    <w:rsid w:val="006247FB"/>
    <w:rsid w:val="00624F69"/>
    <w:rsid w:val="006307FB"/>
    <w:rsid w:val="006331A7"/>
    <w:rsid w:val="00637BE1"/>
    <w:rsid w:val="006436C7"/>
    <w:rsid w:val="006445F5"/>
    <w:rsid w:val="00644A8F"/>
    <w:rsid w:val="00646DA2"/>
    <w:rsid w:val="00652BDD"/>
    <w:rsid w:val="00653E84"/>
    <w:rsid w:val="0066153A"/>
    <w:rsid w:val="00664A76"/>
    <w:rsid w:val="00671319"/>
    <w:rsid w:val="006801AB"/>
    <w:rsid w:val="0069375A"/>
    <w:rsid w:val="0069538F"/>
    <w:rsid w:val="00696737"/>
    <w:rsid w:val="006A5044"/>
    <w:rsid w:val="006A6CCE"/>
    <w:rsid w:val="006B354C"/>
    <w:rsid w:val="006C26A4"/>
    <w:rsid w:val="006D57C8"/>
    <w:rsid w:val="006E254B"/>
    <w:rsid w:val="006E73B0"/>
    <w:rsid w:val="006E7B0C"/>
    <w:rsid w:val="006F1767"/>
    <w:rsid w:val="006F55A8"/>
    <w:rsid w:val="0070078D"/>
    <w:rsid w:val="007024C9"/>
    <w:rsid w:val="00703B8B"/>
    <w:rsid w:val="00707536"/>
    <w:rsid w:val="00720ADE"/>
    <w:rsid w:val="007221AF"/>
    <w:rsid w:val="00722C87"/>
    <w:rsid w:val="0072360C"/>
    <w:rsid w:val="007248E6"/>
    <w:rsid w:val="0072499B"/>
    <w:rsid w:val="0073103B"/>
    <w:rsid w:val="007414EB"/>
    <w:rsid w:val="007502E0"/>
    <w:rsid w:val="0075798B"/>
    <w:rsid w:val="007617C7"/>
    <w:rsid w:val="00770227"/>
    <w:rsid w:val="00773CAB"/>
    <w:rsid w:val="0078332A"/>
    <w:rsid w:val="00783400"/>
    <w:rsid w:val="00783B9D"/>
    <w:rsid w:val="00786D57"/>
    <w:rsid w:val="00791B8D"/>
    <w:rsid w:val="0079265E"/>
    <w:rsid w:val="00794FB6"/>
    <w:rsid w:val="00795AA4"/>
    <w:rsid w:val="007A298E"/>
    <w:rsid w:val="007B430F"/>
    <w:rsid w:val="007C476C"/>
    <w:rsid w:val="007C60F5"/>
    <w:rsid w:val="007D0092"/>
    <w:rsid w:val="007D140D"/>
    <w:rsid w:val="007D6844"/>
    <w:rsid w:val="007F1F86"/>
    <w:rsid w:val="007F2F1C"/>
    <w:rsid w:val="007F3433"/>
    <w:rsid w:val="007F64E6"/>
    <w:rsid w:val="00801F35"/>
    <w:rsid w:val="0080292A"/>
    <w:rsid w:val="0080401C"/>
    <w:rsid w:val="00816C28"/>
    <w:rsid w:val="0081710C"/>
    <w:rsid w:val="00823602"/>
    <w:rsid w:val="00825DE8"/>
    <w:rsid w:val="008264B4"/>
    <w:rsid w:val="008309BC"/>
    <w:rsid w:val="00830BA3"/>
    <w:rsid w:val="00832C13"/>
    <w:rsid w:val="00832E5C"/>
    <w:rsid w:val="00835B6F"/>
    <w:rsid w:val="0083629C"/>
    <w:rsid w:val="00840A08"/>
    <w:rsid w:val="0084385F"/>
    <w:rsid w:val="00855805"/>
    <w:rsid w:val="00857C9C"/>
    <w:rsid w:val="0086454E"/>
    <w:rsid w:val="00865BD8"/>
    <w:rsid w:val="008811D7"/>
    <w:rsid w:val="00887003"/>
    <w:rsid w:val="00890852"/>
    <w:rsid w:val="00890DF1"/>
    <w:rsid w:val="00893C5E"/>
    <w:rsid w:val="00895334"/>
    <w:rsid w:val="00896027"/>
    <w:rsid w:val="008A1F00"/>
    <w:rsid w:val="008A39D3"/>
    <w:rsid w:val="008A454A"/>
    <w:rsid w:val="008A45FF"/>
    <w:rsid w:val="008A55F4"/>
    <w:rsid w:val="008A7DCE"/>
    <w:rsid w:val="008B4FCC"/>
    <w:rsid w:val="008B5FC2"/>
    <w:rsid w:val="008C2951"/>
    <w:rsid w:val="008C2E3F"/>
    <w:rsid w:val="008C453D"/>
    <w:rsid w:val="008C461A"/>
    <w:rsid w:val="008C62D0"/>
    <w:rsid w:val="008C7C11"/>
    <w:rsid w:val="008D3812"/>
    <w:rsid w:val="008E0C1D"/>
    <w:rsid w:val="008E7AFA"/>
    <w:rsid w:val="008F154C"/>
    <w:rsid w:val="008F5636"/>
    <w:rsid w:val="00903399"/>
    <w:rsid w:val="00912752"/>
    <w:rsid w:val="00914FF7"/>
    <w:rsid w:val="00920F5D"/>
    <w:rsid w:val="00925045"/>
    <w:rsid w:val="00927EDC"/>
    <w:rsid w:val="009309DB"/>
    <w:rsid w:val="00931DE1"/>
    <w:rsid w:val="00934EBD"/>
    <w:rsid w:val="00936B6A"/>
    <w:rsid w:val="00945419"/>
    <w:rsid w:val="00950A12"/>
    <w:rsid w:val="00950CAC"/>
    <w:rsid w:val="00951A59"/>
    <w:rsid w:val="00952CA1"/>
    <w:rsid w:val="00956606"/>
    <w:rsid w:val="00956E79"/>
    <w:rsid w:val="009606E3"/>
    <w:rsid w:val="00960B59"/>
    <w:rsid w:val="00965072"/>
    <w:rsid w:val="00970226"/>
    <w:rsid w:val="00974377"/>
    <w:rsid w:val="00984ED0"/>
    <w:rsid w:val="00985562"/>
    <w:rsid w:val="009871D4"/>
    <w:rsid w:val="009872E1"/>
    <w:rsid w:val="00987B07"/>
    <w:rsid w:val="00991AF7"/>
    <w:rsid w:val="00992AB1"/>
    <w:rsid w:val="009931C6"/>
    <w:rsid w:val="00993A41"/>
    <w:rsid w:val="009A4244"/>
    <w:rsid w:val="009B2FCF"/>
    <w:rsid w:val="009B74CF"/>
    <w:rsid w:val="009B7792"/>
    <w:rsid w:val="009C0D37"/>
    <w:rsid w:val="009C14A5"/>
    <w:rsid w:val="009C3FFF"/>
    <w:rsid w:val="009E275F"/>
    <w:rsid w:val="009E3D87"/>
    <w:rsid w:val="009F4486"/>
    <w:rsid w:val="009F7F91"/>
    <w:rsid w:val="00A03738"/>
    <w:rsid w:val="00A1073B"/>
    <w:rsid w:val="00A12CB5"/>
    <w:rsid w:val="00A13002"/>
    <w:rsid w:val="00A13E95"/>
    <w:rsid w:val="00A153F9"/>
    <w:rsid w:val="00A167F5"/>
    <w:rsid w:val="00A216A7"/>
    <w:rsid w:val="00A30249"/>
    <w:rsid w:val="00A30EC6"/>
    <w:rsid w:val="00A3670C"/>
    <w:rsid w:val="00A42EB9"/>
    <w:rsid w:val="00A54716"/>
    <w:rsid w:val="00A6400E"/>
    <w:rsid w:val="00A705AD"/>
    <w:rsid w:val="00A777DF"/>
    <w:rsid w:val="00A82C89"/>
    <w:rsid w:val="00A90A48"/>
    <w:rsid w:val="00A92094"/>
    <w:rsid w:val="00AA05C5"/>
    <w:rsid w:val="00AA2FA1"/>
    <w:rsid w:val="00AA6976"/>
    <w:rsid w:val="00AA76F8"/>
    <w:rsid w:val="00AB18CA"/>
    <w:rsid w:val="00AB274B"/>
    <w:rsid w:val="00AB5028"/>
    <w:rsid w:val="00AC136F"/>
    <w:rsid w:val="00AD1B9B"/>
    <w:rsid w:val="00AD34D9"/>
    <w:rsid w:val="00AD35D8"/>
    <w:rsid w:val="00AD4A62"/>
    <w:rsid w:val="00AE4DE1"/>
    <w:rsid w:val="00AF2A4B"/>
    <w:rsid w:val="00AF3F9E"/>
    <w:rsid w:val="00AF4B68"/>
    <w:rsid w:val="00AF5B57"/>
    <w:rsid w:val="00AF680C"/>
    <w:rsid w:val="00B11903"/>
    <w:rsid w:val="00B22E94"/>
    <w:rsid w:val="00B25365"/>
    <w:rsid w:val="00B30879"/>
    <w:rsid w:val="00B34198"/>
    <w:rsid w:val="00B347B3"/>
    <w:rsid w:val="00B4043C"/>
    <w:rsid w:val="00B4518B"/>
    <w:rsid w:val="00B55FF4"/>
    <w:rsid w:val="00B57FB9"/>
    <w:rsid w:val="00B65C81"/>
    <w:rsid w:val="00B73F1F"/>
    <w:rsid w:val="00B81A0E"/>
    <w:rsid w:val="00B95D7E"/>
    <w:rsid w:val="00BA0A9C"/>
    <w:rsid w:val="00BA2E19"/>
    <w:rsid w:val="00BA36E0"/>
    <w:rsid w:val="00BA6655"/>
    <w:rsid w:val="00BB4959"/>
    <w:rsid w:val="00BB5B18"/>
    <w:rsid w:val="00BC24C2"/>
    <w:rsid w:val="00BC4445"/>
    <w:rsid w:val="00BC4AB7"/>
    <w:rsid w:val="00BC65B3"/>
    <w:rsid w:val="00BD08C5"/>
    <w:rsid w:val="00BD32B7"/>
    <w:rsid w:val="00BD4D45"/>
    <w:rsid w:val="00BE2833"/>
    <w:rsid w:val="00BE428E"/>
    <w:rsid w:val="00BE5866"/>
    <w:rsid w:val="00BF297E"/>
    <w:rsid w:val="00BF68ED"/>
    <w:rsid w:val="00C0218B"/>
    <w:rsid w:val="00C03744"/>
    <w:rsid w:val="00C05777"/>
    <w:rsid w:val="00C16CF4"/>
    <w:rsid w:val="00C1762B"/>
    <w:rsid w:val="00C2295B"/>
    <w:rsid w:val="00C22AFC"/>
    <w:rsid w:val="00C31C3C"/>
    <w:rsid w:val="00C330F5"/>
    <w:rsid w:val="00C35144"/>
    <w:rsid w:val="00C43F06"/>
    <w:rsid w:val="00C462B4"/>
    <w:rsid w:val="00C600ED"/>
    <w:rsid w:val="00C64C6E"/>
    <w:rsid w:val="00C6670A"/>
    <w:rsid w:val="00C703D2"/>
    <w:rsid w:val="00C70B80"/>
    <w:rsid w:val="00C82E61"/>
    <w:rsid w:val="00C931D4"/>
    <w:rsid w:val="00C93DC1"/>
    <w:rsid w:val="00C95FDC"/>
    <w:rsid w:val="00CA1007"/>
    <w:rsid w:val="00CB6AD4"/>
    <w:rsid w:val="00CD43D8"/>
    <w:rsid w:val="00CD7826"/>
    <w:rsid w:val="00CE2DA9"/>
    <w:rsid w:val="00CF294A"/>
    <w:rsid w:val="00D10AA2"/>
    <w:rsid w:val="00D11ADC"/>
    <w:rsid w:val="00D12798"/>
    <w:rsid w:val="00D14C70"/>
    <w:rsid w:val="00D159DA"/>
    <w:rsid w:val="00D16EA3"/>
    <w:rsid w:val="00D17B16"/>
    <w:rsid w:val="00D275FA"/>
    <w:rsid w:val="00D27F6B"/>
    <w:rsid w:val="00D30E7E"/>
    <w:rsid w:val="00D315B3"/>
    <w:rsid w:val="00D315B6"/>
    <w:rsid w:val="00D32571"/>
    <w:rsid w:val="00D3509B"/>
    <w:rsid w:val="00D37C2F"/>
    <w:rsid w:val="00D41171"/>
    <w:rsid w:val="00D412E4"/>
    <w:rsid w:val="00D451C0"/>
    <w:rsid w:val="00D4627D"/>
    <w:rsid w:val="00D47707"/>
    <w:rsid w:val="00D530A8"/>
    <w:rsid w:val="00D61A8D"/>
    <w:rsid w:val="00D61E2D"/>
    <w:rsid w:val="00D6277D"/>
    <w:rsid w:val="00D641F1"/>
    <w:rsid w:val="00D64B36"/>
    <w:rsid w:val="00D7474D"/>
    <w:rsid w:val="00D7611F"/>
    <w:rsid w:val="00D802CB"/>
    <w:rsid w:val="00D80994"/>
    <w:rsid w:val="00D85920"/>
    <w:rsid w:val="00D85E79"/>
    <w:rsid w:val="00D87AE6"/>
    <w:rsid w:val="00D9272C"/>
    <w:rsid w:val="00DA0451"/>
    <w:rsid w:val="00DA05BF"/>
    <w:rsid w:val="00DA5AA2"/>
    <w:rsid w:val="00DA61F5"/>
    <w:rsid w:val="00DB059C"/>
    <w:rsid w:val="00DB4FA6"/>
    <w:rsid w:val="00DB5BAE"/>
    <w:rsid w:val="00DC390F"/>
    <w:rsid w:val="00DC4EA3"/>
    <w:rsid w:val="00DD4B9E"/>
    <w:rsid w:val="00DE1EC2"/>
    <w:rsid w:val="00DE2A4D"/>
    <w:rsid w:val="00DE3BE6"/>
    <w:rsid w:val="00DE792B"/>
    <w:rsid w:val="00DF0829"/>
    <w:rsid w:val="00DF4FD3"/>
    <w:rsid w:val="00DF7933"/>
    <w:rsid w:val="00E00362"/>
    <w:rsid w:val="00E03353"/>
    <w:rsid w:val="00E101B2"/>
    <w:rsid w:val="00E1702C"/>
    <w:rsid w:val="00E20BC5"/>
    <w:rsid w:val="00E26315"/>
    <w:rsid w:val="00E37C33"/>
    <w:rsid w:val="00E42AE3"/>
    <w:rsid w:val="00E44B45"/>
    <w:rsid w:val="00E44BD5"/>
    <w:rsid w:val="00E47A78"/>
    <w:rsid w:val="00E47DF6"/>
    <w:rsid w:val="00E52C0C"/>
    <w:rsid w:val="00E5384E"/>
    <w:rsid w:val="00E67079"/>
    <w:rsid w:val="00E7289D"/>
    <w:rsid w:val="00E93CD3"/>
    <w:rsid w:val="00EA16B3"/>
    <w:rsid w:val="00EA185A"/>
    <w:rsid w:val="00EA2D60"/>
    <w:rsid w:val="00EB0242"/>
    <w:rsid w:val="00EB26A7"/>
    <w:rsid w:val="00EB32B4"/>
    <w:rsid w:val="00EB5CEF"/>
    <w:rsid w:val="00ED4B0E"/>
    <w:rsid w:val="00ED5830"/>
    <w:rsid w:val="00EE63A4"/>
    <w:rsid w:val="00EF26B3"/>
    <w:rsid w:val="00EF3E70"/>
    <w:rsid w:val="00EF6A74"/>
    <w:rsid w:val="00F1193B"/>
    <w:rsid w:val="00F208C8"/>
    <w:rsid w:val="00F22514"/>
    <w:rsid w:val="00F251F1"/>
    <w:rsid w:val="00F25F52"/>
    <w:rsid w:val="00F2608F"/>
    <w:rsid w:val="00F2643B"/>
    <w:rsid w:val="00F32E4A"/>
    <w:rsid w:val="00F34171"/>
    <w:rsid w:val="00F404B0"/>
    <w:rsid w:val="00F44B74"/>
    <w:rsid w:val="00F5397E"/>
    <w:rsid w:val="00F70B92"/>
    <w:rsid w:val="00F7546D"/>
    <w:rsid w:val="00F82617"/>
    <w:rsid w:val="00F8487A"/>
    <w:rsid w:val="00F853A6"/>
    <w:rsid w:val="00F86E10"/>
    <w:rsid w:val="00F90212"/>
    <w:rsid w:val="00F91C7B"/>
    <w:rsid w:val="00F935A1"/>
    <w:rsid w:val="00F947E2"/>
    <w:rsid w:val="00FA224C"/>
    <w:rsid w:val="00FB068B"/>
    <w:rsid w:val="00FB0957"/>
    <w:rsid w:val="00FB32A5"/>
    <w:rsid w:val="00FB4347"/>
    <w:rsid w:val="00FB443B"/>
    <w:rsid w:val="00FC6540"/>
    <w:rsid w:val="00FD02A9"/>
    <w:rsid w:val="00FD4356"/>
    <w:rsid w:val="00FD4CDE"/>
    <w:rsid w:val="00FD5903"/>
    <w:rsid w:val="00FD62B6"/>
    <w:rsid w:val="00FD68A7"/>
    <w:rsid w:val="00FD6F52"/>
    <w:rsid w:val="00FE2198"/>
    <w:rsid w:val="00FE54EA"/>
    <w:rsid w:val="00FF0D6B"/>
    <w:rsid w:val="00FF5FE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3D6539-5DF2-401C-8067-103CA9C8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DF1"/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236ED5"/>
    <w:pPr>
      <w:keepNext/>
      <w:numPr>
        <w:numId w:val="1"/>
      </w:numPr>
      <w:outlineLvl w:val="0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6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36ED5"/>
    <w:pPr>
      <w:keepNext/>
      <w:numPr>
        <w:ilvl w:val="4"/>
        <w:numId w:val="1"/>
      </w:numPr>
      <w:jc w:val="center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36ED5"/>
    <w:rPr>
      <w:rFonts w:ascii="Symbol" w:eastAsia="Times New Roman" w:hAnsi="Symbol"/>
    </w:rPr>
  </w:style>
  <w:style w:type="character" w:customStyle="1" w:styleId="WW8Num3z0">
    <w:name w:val="WW8Num3z0"/>
    <w:rsid w:val="00236ED5"/>
    <w:rPr>
      <w:rFonts w:ascii="Symbol" w:eastAsia="Times New Roman" w:hAnsi="Symbol"/>
    </w:rPr>
  </w:style>
  <w:style w:type="character" w:customStyle="1" w:styleId="Absatz-Standardschriftart">
    <w:name w:val="Absatz-Standardschriftart"/>
    <w:rsid w:val="00236ED5"/>
    <w:rPr>
      <w:rFonts w:ascii="Times New Roman" w:eastAsia="Times New Roman" w:hAnsi="Times New Roman"/>
    </w:rPr>
  </w:style>
  <w:style w:type="character" w:customStyle="1" w:styleId="WW-Absatz-Standardschriftart">
    <w:name w:val="WW-Absatz-Standardschriftart"/>
    <w:rsid w:val="00236ED5"/>
    <w:rPr>
      <w:rFonts w:ascii="Times New Roman" w:eastAsia="Times New Roman" w:hAnsi="Times New Roman"/>
    </w:rPr>
  </w:style>
  <w:style w:type="character" w:customStyle="1" w:styleId="WW-Absatz-Standardschriftart1">
    <w:name w:val="WW-Absatz-Standardschriftart1"/>
    <w:rsid w:val="00236ED5"/>
    <w:rPr>
      <w:rFonts w:ascii="Times New Roman" w:eastAsia="Times New Roman" w:hAnsi="Times New Roman"/>
    </w:rPr>
  </w:style>
  <w:style w:type="character" w:customStyle="1" w:styleId="WW-Absatz-Standardschriftart11">
    <w:name w:val="WW-Absatz-Standardschriftart11"/>
    <w:rsid w:val="00236ED5"/>
    <w:rPr>
      <w:rFonts w:ascii="Times New Roman" w:eastAsia="Times New Roman" w:hAnsi="Times New Roman"/>
    </w:rPr>
  </w:style>
  <w:style w:type="character" w:customStyle="1" w:styleId="WW-Absatz-Standardschriftart111">
    <w:name w:val="WW-Absatz-Standardschriftart111"/>
    <w:rsid w:val="00236ED5"/>
    <w:rPr>
      <w:rFonts w:ascii="Times New Roman" w:eastAsia="Times New Roman" w:hAnsi="Times New Roman"/>
    </w:rPr>
  </w:style>
  <w:style w:type="character" w:customStyle="1" w:styleId="WW-Absatz-Standardschriftart1111">
    <w:name w:val="WW-Absatz-Standardschriftart1111"/>
    <w:rsid w:val="00236ED5"/>
    <w:rPr>
      <w:rFonts w:ascii="Times New Roman" w:eastAsia="Times New Roman" w:hAnsi="Times New Roman"/>
    </w:rPr>
  </w:style>
  <w:style w:type="character" w:customStyle="1" w:styleId="WW-Absatz-Standardschriftart11111">
    <w:name w:val="WW-Absatz-Standardschriftart11111"/>
    <w:rsid w:val="00236ED5"/>
    <w:rPr>
      <w:rFonts w:ascii="Times New Roman" w:eastAsia="Times New Roman" w:hAnsi="Times New Roman"/>
    </w:rPr>
  </w:style>
  <w:style w:type="character" w:customStyle="1" w:styleId="WW8Num4z0">
    <w:name w:val="WW8Num4z0"/>
    <w:rsid w:val="00236ED5"/>
    <w:rPr>
      <w:rFonts w:ascii="Symbol" w:eastAsia="Times New Roman" w:hAnsi="Symbol"/>
    </w:rPr>
  </w:style>
  <w:style w:type="character" w:customStyle="1" w:styleId="WW-Absatz-Standardschriftart111111">
    <w:name w:val="WW-Absatz-Standardschriftart111111"/>
    <w:rsid w:val="00236ED5"/>
    <w:rPr>
      <w:rFonts w:ascii="Times New Roman" w:eastAsia="Times New Roman" w:hAnsi="Times New Roman"/>
    </w:rPr>
  </w:style>
  <w:style w:type="character" w:customStyle="1" w:styleId="WW-Absatz-Standardschriftart1111111">
    <w:name w:val="WW-Absatz-Standardschriftart1111111"/>
    <w:rsid w:val="00236ED5"/>
    <w:rPr>
      <w:rFonts w:ascii="Times New Roman" w:eastAsia="Times New Roman" w:hAnsi="Times New Roman"/>
    </w:rPr>
  </w:style>
  <w:style w:type="character" w:customStyle="1" w:styleId="WW-Absatz-Standardschriftart11111111">
    <w:name w:val="WW-Absatz-Standardschriftart11111111"/>
    <w:rsid w:val="00236ED5"/>
    <w:rPr>
      <w:rFonts w:ascii="Times New Roman" w:eastAsia="Times New Roman" w:hAnsi="Times New Roman"/>
    </w:rPr>
  </w:style>
  <w:style w:type="character" w:customStyle="1" w:styleId="WW-Absatz-Standardschriftart111111111">
    <w:name w:val="WW-Absatz-Standardschriftart111111111"/>
    <w:rsid w:val="00236ED5"/>
    <w:rPr>
      <w:rFonts w:ascii="Times New Roman" w:eastAsia="Times New Roman" w:hAnsi="Times New Roman"/>
    </w:rPr>
  </w:style>
  <w:style w:type="character" w:customStyle="1" w:styleId="WW-Absatz-Standardschriftart1111111111">
    <w:name w:val="WW-Absatz-Standardschriftart1111111111"/>
    <w:rsid w:val="00236ED5"/>
    <w:rPr>
      <w:rFonts w:ascii="Times New Roman" w:eastAsia="Times New Roman" w:hAnsi="Times New Roman"/>
    </w:rPr>
  </w:style>
  <w:style w:type="character" w:customStyle="1" w:styleId="WW-Absatz-Standardschriftart11111111111">
    <w:name w:val="WW-Absatz-Standardschriftart11111111111"/>
    <w:rsid w:val="00236ED5"/>
    <w:rPr>
      <w:rFonts w:ascii="Times New Roman" w:eastAsia="Times New Roman" w:hAnsi="Times New Roman"/>
    </w:rPr>
  </w:style>
  <w:style w:type="character" w:customStyle="1" w:styleId="WW8Num5z0">
    <w:name w:val="WW8Num5z0"/>
    <w:rsid w:val="00236ED5"/>
    <w:rPr>
      <w:rFonts w:ascii="Symbol" w:eastAsia="Times New Roman" w:hAnsi="Symbol"/>
    </w:rPr>
  </w:style>
  <w:style w:type="character" w:customStyle="1" w:styleId="WW-Absatz-Standardschriftart111111111111">
    <w:name w:val="WW-Absatz-Standardschriftart111111111111"/>
    <w:rsid w:val="00236ED5"/>
    <w:rPr>
      <w:rFonts w:ascii="Times New Roman" w:eastAsia="Times New Roman" w:hAnsi="Times New Roman"/>
    </w:rPr>
  </w:style>
  <w:style w:type="character" w:customStyle="1" w:styleId="WW-Absatz-Standardschriftart1111111111111">
    <w:name w:val="WW-Absatz-Standardschriftart1111111111111"/>
    <w:rsid w:val="00236ED5"/>
    <w:rPr>
      <w:rFonts w:ascii="Times New Roman" w:eastAsia="Times New Roman" w:hAnsi="Times New Roman"/>
    </w:rPr>
  </w:style>
  <w:style w:type="character" w:customStyle="1" w:styleId="WW-Absatz-Standardschriftart11111111111111">
    <w:name w:val="WW-Absatz-Standardschriftart11111111111111"/>
    <w:rsid w:val="00236ED5"/>
    <w:rPr>
      <w:rFonts w:ascii="Times New Roman" w:eastAsia="Times New Roman" w:hAnsi="Times New Roman"/>
    </w:rPr>
  </w:style>
  <w:style w:type="character" w:customStyle="1" w:styleId="WW8Num6z0">
    <w:name w:val="WW8Num6z0"/>
    <w:rsid w:val="00236ED5"/>
    <w:rPr>
      <w:rFonts w:ascii="Symbol" w:eastAsia="Times New Roman" w:hAnsi="Symbol"/>
    </w:rPr>
  </w:style>
  <w:style w:type="character" w:customStyle="1" w:styleId="WW-Absatz-Standardschriftart111111111111111">
    <w:name w:val="WW-Absatz-Standardschriftart111111111111111"/>
    <w:rsid w:val="00236ED5"/>
    <w:rPr>
      <w:rFonts w:ascii="Times New Roman" w:eastAsia="Times New Roman" w:hAnsi="Times New Roman"/>
    </w:rPr>
  </w:style>
  <w:style w:type="character" w:customStyle="1" w:styleId="WW-Absatz-Standardschriftart1111111111111111">
    <w:name w:val="WW-Absatz-Standardschriftart1111111111111111"/>
    <w:rsid w:val="00236ED5"/>
    <w:rPr>
      <w:rFonts w:ascii="Times New Roman" w:eastAsia="Times New Roman" w:hAnsi="Times New Roman"/>
    </w:rPr>
  </w:style>
  <w:style w:type="character" w:customStyle="1" w:styleId="WW8Num1z0">
    <w:name w:val="WW8Num1z0"/>
    <w:rsid w:val="00236ED5"/>
    <w:rPr>
      <w:rFonts w:ascii="Symbol" w:eastAsia="Times New Roman" w:hAnsi="Symbol"/>
    </w:rPr>
  </w:style>
  <w:style w:type="character" w:customStyle="1" w:styleId="WW8Num2z1">
    <w:name w:val="WW8Num2z1"/>
    <w:rsid w:val="00236ED5"/>
    <w:rPr>
      <w:rFonts w:ascii="Courier New" w:eastAsia="Times New Roman" w:hAnsi="Courier New" w:cs="Courier New"/>
    </w:rPr>
  </w:style>
  <w:style w:type="character" w:customStyle="1" w:styleId="WW8Num2z2">
    <w:name w:val="WW8Num2z2"/>
    <w:rsid w:val="00236ED5"/>
    <w:rPr>
      <w:rFonts w:ascii="Wingdings" w:eastAsia="Times New Roman" w:hAnsi="Wingdings"/>
    </w:rPr>
  </w:style>
  <w:style w:type="character" w:customStyle="1" w:styleId="WW8Num3z1">
    <w:name w:val="WW8Num3z1"/>
    <w:rsid w:val="00236ED5"/>
    <w:rPr>
      <w:rFonts w:ascii="Courier New" w:eastAsia="Times New Roman" w:hAnsi="Courier New" w:cs="Courier New"/>
    </w:rPr>
  </w:style>
  <w:style w:type="character" w:customStyle="1" w:styleId="WW8Num3z2">
    <w:name w:val="WW8Num3z2"/>
    <w:rsid w:val="00236ED5"/>
    <w:rPr>
      <w:rFonts w:ascii="Wingdings" w:eastAsia="Times New Roman" w:hAnsi="Wingdings"/>
    </w:rPr>
  </w:style>
  <w:style w:type="character" w:customStyle="1" w:styleId="WW8Num4z1">
    <w:name w:val="WW8Num4z1"/>
    <w:rsid w:val="00236ED5"/>
    <w:rPr>
      <w:rFonts w:ascii="Courier New" w:eastAsia="Times New Roman" w:hAnsi="Courier New" w:cs="Courier New"/>
    </w:rPr>
  </w:style>
  <w:style w:type="character" w:customStyle="1" w:styleId="WW8Num4z2">
    <w:name w:val="WW8Num4z2"/>
    <w:rsid w:val="00236ED5"/>
    <w:rPr>
      <w:rFonts w:ascii="Wingdings" w:eastAsia="Times New Roman" w:hAnsi="Wingdings"/>
    </w:rPr>
  </w:style>
  <w:style w:type="character" w:customStyle="1" w:styleId="WW8Num5z1">
    <w:name w:val="WW8Num5z1"/>
    <w:rsid w:val="00236ED5"/>
    <w:rPr>
      <w:rFonts w:ascii="Courier New" w:eastAsia="Times New Roman" w:hAnsi="Courier New" w:cs="Courier New"/>
    </w:rPr>
  </w:style>
  <w:style w:type="character" w:customStyle="1" w:styleId="WW8Num5z2">
    <w:name w:val="WW8Num5z2"/>
    <w:rsid w:val="00236ED5"/>
    <w:rPr>
      <w:rFonts w:ascii="Wingdings" w:eastAsia="Times New Roman" w:hAnsi="Wingdings"/>
    </w:rPr>
  </w:style>
  <w:style w:type="character" w:customStyle="1" w:styleId="WW8Num6z1">
    <w:name w:val="WW8Num6z1"/>
    <w:rsid w:val="00236ED5"/>
    <w:rPr>
      <w:rFonts w:ascii="Courier New" w:eastAsia="Times New Roman" w:hAnsi="Courier New" w:cs="Courier New"/>
    </w:rPr>
  </w:style>
  <w:style w:type="character" w:customStyle="1" w:styleId="WW8Num6z2">
    <w:name w:val="WW8Num6z2"/>
    <w:rsid w:val="00236ED5"/>
    <w:rPr>
      <w:rFonts w:ascii="Wingdings" w:eastAsia="Times New Roman" w:hAnsi="Wingdings"/>
    </w:rPr>
  </w:style>
  <w:style w:type="character" w:customStyle="1" w:styleId="WW8Num7z0">
    <w:name w:val="WW8Num7z0"/>
    <w:rsid w:val="00236ED5"/>
    <w:rPr>
      <w:rFonts w:ascii="Symbol" w:eastAsia="Times New Roman" w:hAnsi="Symbol"/>
    </w:rPr>
  </w:style>
  <w:style w:type="character" w:customStyle="1" w:styleId="WW8Num7z1">
    <w:name w:val="WW8Num7z1"/>
    <w:rsid w:val="00236ED5"/>
    <w:rPr>
      <w:rFonts w:ascii="Courier New" w:eastAsia="Times New Roman" w:hAnsi="Courier New" w:cs="Courier New"/>
    </w:rPr>
  </w:style>
  <w:style w:type="character" w:customStyle="1" w:styleId="WW8Num7z2">
    <w:name w:val="WW8Num7z2"/>
    <w:rsid w:val="00236ED5"/>
    <w:rPr>
      <w:rFonts w:ascii="Wingdings" w:eastAsia="Times New Roman" w:hAnsi="Wingdings"/>
    </w:rPr>
  </w:style>
  <w:style w:type="character" w:customStyle="1" w:styleId="WW8Num8z0">
    <w:name w:val="WW8Num8z0"/>
    <w:rsid w:val="00236ED5"/>
    <w:rPr>
      <w:rFonts w:ascii="Symbol" w:eastAsia="Times New Roman" w:hAnsi="Symbol"/>
    </w:rPr>
  </w:style>
  <w:style w:type="character" w:customStyle="1" w:styleId="WW8Num8z1">
    <w:name w:val="WW8Num8z1"/>
    <w:rsid w:val="00236ED5"/>
    <w:rPr>
      <w:rFonts w:ascii="Courier New" w:eastAsia="Times New Roman" w:hAnsi="Courier New" w:cs="Courier New"/>
    </w:rPr>
  </w:style>
  <w:style w:type="character" w:customStyle="1" w:styleId="WW8Num8z2">
    <w:name w:val="WW8Num8z2"/>
    <w:rsid w:val="00236ED5"/>
    <w:rPr>
      <w:rFonts w:ascii="Wingdings" w:eastAsia="Times New Roman" w:hAnsi="Wingdings"/>
    </w:rPr>
  </w:style>
  <w:style w:type="character" w:customStyle="1" w:styleId="WW8Num9z0">
    <w:name w:val="WW8Num9z0"/>
    <w:rsid w:val="00236ED5"/>
    <w:rPr>
      <w:rFonts w:ascii="Symbol" w:eastAsia="Times New Roman" w:hAnsi="Symbol"/>
    </w:rPr>
  </w:style>
  <w:style w:type="character" w:customStyle="1" w:styleId="WW8Num9z1">
    <w:name w:val="WW8Num9z1"/>
    <w:rsid w:val="00236ED5"/>
    <w:rPr>
      <w:rFonts w:ascii="Courier New" w:eastAsia="Times New Roman" w:hAnsi="Courier New" w:cs="Courier New"/>
    </w:rPr>
  </w:style>
  <w:style w:type="character" w:customStyle="1" w:styleId="WW8Num9z2">
    <w:name w:val="WW8Num9z2"/>
    <w:rsid w:val="00236ED5"/>
    <w:rPr>
      <w:rFonts w:ascii="Wingdings" w:eastAsia="Times New Roman" w:hAnsi="Wingdings"/>
    </w:rPr>
  </w:style>
  <w:style w:type="character" w:styleId="Hyperlink">
    <w:name w:val="Hyperlink"/>
    <w:rsid w:val="00236ED5"/>
    <w:rPr>
      <w:rFonts w:ascii="Times New Roman" w:eastAsia="Times New Roman" w:hAnsi="Times New Roman"/>
      <w:color w:val="0000FF"/>
      <w:u w:val="single"/>
    </w:rPr>
  </w:style>
  <w:style w:type="character" w:customStyle="1" w:styleId="NumberingSymbols">
    <w:name w:val="Numbering Symbols"/>
    <w:rsid w:val="00236ED5"/>
    <w:rPr>
      <w:rFonts w:ascii="Times New Roman" w:eastAsia="Times New Roman" w:hAnsi="Times New Roman"/>
    </w:rPr>
  </w:style>
  <w:style w:type="character" w:styleId="Strong">
    <w:name w:val="Strong"/>
    <w:qFormat/>
    <w:rsid w:val="00236ED5"/>
    <w:rPr>
      <w:rFonts w:ascii="Times New Roman" w:eastAsia="Times New Roman" w:hAnsi="Times New Roman"/>
      <w:b/>
      <w:bCs/>
    </w:rPr>
  </w:style>
  <w:style w:type="paragraph" w:customStyle="1" w:styleId="Heading">
    <w:name w:val="Heading"/>
    <w:basedOn w:val="Normal"/>
    <w:next w:val="BodyText"/>
    <w:rsid w:val="00236ED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236ED5"/>
    <w:pPr>
      <w:spacing w:after="120"/>
    </w:pPr>
  </w:style>
  <w:style w:type="paragraph" w:styleId="List">
    <w:name w:val="List"/>
    <w:basedOn w:val="BodyText"/>
    <w:rsid w:val="00236ED5"/>
    <w:rPr>
      <w:rFonts w:cs="Mangal"/>
    </w:rPr>
  </w:style>
  <w:style w:type="paragraph" w:styleId="Caption">
    <w:name w:val="caption"/>
    <w:basedOn w:val="Normal"/>
    <w:qFormat/>
    <w:rsid w:val="00236ED5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36ED5"/>
    <w:rPr>
      <w:rFonts w:cs="Mangal"/>
    </w:rPr>
  </w:style>
  <w:style w:type="paragraph" w:styleId="BodyTextIndent">
    <w:name w:val="Body Text Indent"/>
    <w:basedOn w:val="Normal"/>
    <w:rsid w:val="00236ED5"/>
    <w:pPr>
      <w:ind w:left="2340"/>
    </w:pPr>
    <w:rPr>
      <w:rFonts w:ascii="Arial" w:hAnsi="Arial"/>
      <w:sz w:val="22"/>
    </w:rPr>
  </w:style>
  <w:style w:type="paragraph" w:customStyle="1" w:styleId="Calendar">
    <w:name w:val="Calendar"/>
    <w:basedOn w:val="Normal"/>
    <w:rsid w:val="00236ED5"/>
  </w:style>
  <w:style w:type="paragraph" w:styleId="Header">
    <w:name w:val="header"/>
    <w:basedOn w:val="Normal"/>
    <w:link w:val="HeaderChar"/>
    <w:uiPriority w:val="99"/>
    <w:semiHidden/>
    <w:unhideWhenUsed/>
    <w:rsid w:val="00574CA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74CAC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74CA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74CAC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F404B0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EB5CEF"/>
    <w:pPr>
      <w:ind w:left="720"/>
      <w:contextualSpacing/>
    </w:pPr>
    <w:rPr>
      <w:rFonts w:ascii="Arial"/>
      <w:sz w:val="22"/>
      <w:szCs w:val="22"/>
      <w:lang w:val="sv-SE" w:eastAsia="en-US"/>
    </w:rPr>
  </w:style>
  <w:style w:type="character" w:customStyle="1" w:styleId="Heading3Char">
    <w:name w:val="Heading 3 Char"/>
    <w:link w:val="Heading3"/>
    <w:uiPriority w:val="9"/>
    <w:semiHidden/>
    <w:rsid w:val="000766E7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366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3670C"/>
    <w:pPr>
      <w:suppressAutoHyphens/>
      <w:autoSpaceDN w:val="0"/>
      <w:textAlignment w:val="baseline"/>
    </w:pPr>
    <w:rPr>
      <w:rFonts w:ascii="Arial" w:eastAsia="Arial Unicode MS" w:hAnsi="Arial" w:cs="Arial"/>
      <w:color w:val="000000"/>
      <w:kern w:val="3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57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A0340-8281-44DA-BD05-BD10DF46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C972D62B</Template>
  <TotalTime>5</TotalTime>
  <Pages>3</Pages>
  <Words>651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SHANKER</vt:lpstr>
    </vt:vector>
  </TitlesOfParts>
  <Company>Hewlett-Packard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SHANKER</dc:title>
  <dc:creator>Sindhu R Naidu</dc:creator>
  <cp:lastModifiedBy>Balla, Sai Sandeep (Cognizant)</cp:lastModifiedBy>
  <cp:revision>6</cp:revision>
  <cp:lastPrinted>2017-02-04T16:24:00Z</cp:lastPrinted>
  <dcterms:created xsi:type="dcterms:W3CDTF">2017-02-23T02:55:00Z</dcterms:created>
  <dcterms:modified xsi:type="dcterms:W3CDTF">2017-03-21T06:58:00Z</dcterms:modified>
</cp:coreProperties>
</file>